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5A84" w:rsidRDefault="00365E8B">
      <w:r>
        <w:rPr>
          <w:noProof/>
          <w:sz w:val="20"/>
          <w:lang w:eastAsia="en-US"/>
        </w:rPr>
        <w:drawing>
          <wp:anchor distT="0" distB="0" distL="114300" distR="114300" simplePos="0" relativeHeight="251649024" behindDoc="0" locked="0" layoutInCell="1" allowOverlap="1">
            <wp:simplePos x="0" y="0"/>
            <wp:positionH relativeFrom="column">
              <wp:posOffset>0</wp:posOffset>
            </wp:positionH>
            <wp:positionV relativeFrom="paragraph">
              <wp:posOffset>-73660</wp:posOffset>
            </wp:positionV>
            <wp:extent cx="1000125" cy="804545"/>
            <wp:effectExtent l="19050" t="0" r="9525"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000125" cy="804545"/>
                    </a:xfrm>
                    <a:prstGeom prst="rect">
                      <a:avLst/>
                    </a:prstGeom>
                    <a:noFill/>
                    <a:ln w="9525">
                      <a:noFill/>
                      <a:miter lim="800000"/>
                      <a:headEnd/>
                      <a:tailEnd/>
                    </a:ln>
                  </pic:spPr>
                </pic:pic>
              </a:graphicData>
            </a:graphic>
          </wp:anchor>
        </w:drawing>
      </w:r>
      <w:r w:rsidR="009B5A84">
        <w:t xml:space="preserve"> </w:t>
      </w:r>
    </w:p>
    <w:p w:rsidR="009B5A84" w:rsidRDefault="009B5A84">
      <w:r>
        <w:rPr>
          <w:rFonts w:ascii="Palatino Linotype" w:hAnsi="Palatino Linotype"/>
          <w:noProof/>
          <w:sz w:val="20"/>
          <w:szCs w:val="20"/>
          <w:lang w:eastAsia="en-US"/>
        </w:rPr>
        <w:pict>
          <v:shapetype id="_x0000_t202" coordsize="21600,21600" o:spt="202" path="m,l,21600r21600,l21600,xe">
            <v:stroke joinstyle="miter"/>
            <v:path gradientshapeok="t" o:connecttype="rect"/>
          </v:shapetype>
          <v:shape id="_x0000_s1048" type="#_x0000_t202" style="position:absolute;margin-left:195.75pt;margin-top:5.15pt;width:270pt;height:84.75pt;z-index:251650048" filled="f" stroked="f">
            <v:textbox>
              <w:txbxContent>
                <w:p w:rsidR="009B5A84" w:rsidRDefault="009B5A84">
                  <w:pPr>
                    <w:pStyle w:val="CommentSubject"/>
                    <w:rPr>
                      <w:rFonts w:ascii="Verdana" w:hAnsi="Verdana"/>
                      <w:bCs w:val="0"/>
                    </w:rPr>
                  </w:pPr>
                  <w:r>
                    <w:rPr>
                      <w:rFonts w:ascii="Verdana" w:hAnsi="Verdana"/>
                      <w:bCs w:val="0"/>
                    </w:rPr>
                    <w:t xml:space="preserve">Add:    </w:t>
                  </w:r>
                  <w:r w:rsidR="009B19BB">
                    <w:rPr>
                      <w:rFonts w:ascii="Verdana" w:hAnsi="Verdana"/>
                      <w:b w:val="0"/>
                      <w:bCs w:val="0"/>
                    </w:rPr>
                    <w:t>537GHA/315, Shrinaga</w:t>
                  </w:r>
                  <w:r>
                    <w:rPr>
                      <w:rFonts w:ascii="Verdana" w:hAnsi="Verdana"/>
                      <w:b w:val="0"/>
                      <w:bCs w:val="0"/>
                    </w:rPr>
                    <w:t>r   colony</w:t>
                  </w:r>
                </w:p>
                <w:p w:rsidR="009B5A84" w:rsidRDefault="009B5A84">
                  <w:r>
                    <w:rPr>
                      <w:rFonts w:ascii="Verdana" w:hAnsi="Verdana"/>
                      <w:b/>
                      <w:sz w:val="20"/>
                      <w:szCs w:val="20"/>
                    </w:rPr>
                    <w:t xml:space="preserve">            </w:t>
                  </w:r>
                  <w:r>
                    <w:rPr>
                      <w:rFonts w:ascii="Verdana" w:hAnsi="Verdana"/>
                      <w:sz w:val="20"/>
                      <w:szCs w:val="20"/>
                    </w:rPr>
                    <w:t xml:space="preserve">Behind Madiyaon </w:t>
                  </w:r>
                  <w:r w:rsidR="00A508B4">
                    <w:rPr>
                      <w:rFonts w:ascii="Verdana" w:hAnsi="Verdana"/>
                      <w:sz w:val="20"/>
                      <w:szCs w:val="20"/>
                    </w:rPr>
                    <w:t>Thana</w:t>
                  </w:r>
                  <w:r>
                    <w:rPr>
                      <w:rFonts w:ascii="Verdana" w:hAnsi="Verdana"/>
                      <w:sz w:val="20"/>
                      <w:szCs w:val="20"/>
                    </w:rPr>
                    <w:t>,</w:t>
                  </w:r>
                  <w:r>
                    <w:rPr>
                      <w:rFonts w:ascii="Verdana" w:hAnsi="Verdana"/>
                      <w:sz w:val="20"/>
                      <w:szCs w:val="20"/>
                    </w:rPr>
                    <w:tab/>
                  </w:r>
                  <w:r>
                    <w:rPr>
                      <w:rFonts w:ascii="Verdana" w:hAnsi="Verdana"/>
                      <w:sz w:val="20"/>
                      <w:szCs w:val="20"/>
                    </w:rPr>
                    <w:tab/>
                  </w:r>
                </w:p>
                <w:p w:rsidR="009B5A84" w:rsidRDefault="009B5A84">
                  <w:r>
                    <w:rPr>
                      <w:rFonts w:ascii="Verdana" w:hAnsi="Verdana"/>
                      <w:b/>
                      <w:sz w:val="20"/>
                      <w:szCs w:val="20"/>
                    </w:rPr>
                    <w:t xml:space="preserve">            </w:t>
                  </w:r>
                  <w:r>
                    <w:rPr>
                      <w:rFonts w:ascii="Verdana" w:hAnsi="Verdana"/>
                      <w:sz w:val="20"/>
                      <w:szCs w:val="20"/>
                    </w:rPr>
                    <w:t>Lucknow - 226021</w:t>
                  </w:r>
                </w:p>
                <w:p w:rsidR="009B5A84" w:rsidRDefault="009B5A84">
                  <w:pPr>
                    <w:rPr>
                      <w:bCs/>
                    </w:rPr>
                  </w:pPr>
                  <w:r>
                    <w:rPr>
                      <w:rFonts w:ascii="Verdana" w:hAnsi="Verdana"/>
                      <w:b/>
                      <w:sz w:val="20"/>
                      <w:szCs w:val="20"/>
                    </w:rPr>
                    <w:t xml:space="preserve">Mobile </w:t>
                  </w:r>
                  <w:r>
                    <w:rPr>
                      <w:rFonts w:ascii="Verdana" w:hAnsi="Verdana"/>
                      <w:sz w:val="20"/>
                      <w:szCs w:val="20"/>
                    </w:rPr>
                    <w:t xml:space="preserve">Number: </w:t>
                  </w:r>
                  <w:r>
                    <w:rPr>
                      <w:rFonts w:ascii="Verdana" w:hAnsi="Verdana"/>
                      <w:bCs/>
                      <w:sz w:val="20"/>
                      <w:szCs w:val="20"/>
                    </w:rPr>
                    <w:t>09956616041</w:t>
                  </w:r>
                </w:p>
                <w:p w:rsidR="009B5A84" w:rsidRDefault="009B5A84">
                  <w:r>
                    <w:rPr>
                      <w:rFonts w:ascii="Verdana" w:hAnsi="Verdana"/>
                      <w:b/>
                      <w:sz w:val="20"/>
                      <w:szCs w:val="20"/>
                    </w:rPr>
                    <w:t xml:space="preserve">Email:  </w:t>
                  </w:r>
                  <w:r>
                    <w:rPr>
                      <w:rFonts w:ascii="Verdana" w:hAnsi="Verdana"/>
                      <w:bCs/>
                      <w:sz w:val="20"/>
                      <w:szCs w:val="20"/>
                    </w:rPr>
                    <w:t>deeptheshine@gmail.com</w:t>
                  </w:r>
                </w:p>
              </w:txbxContent>
            </v:textbox>
          </v:shape>
        </w:pict>
      </w:r>
    </w:p>
    <w:p w:rsidR="009B5A84" w:rsidRDefault="009B5A84"/>
    <w:p w:rsidR="009B5A84" w:rsidRDefault="009B5A84"/>
    <w:p w:rsidR="009B5A84" w:rsidRDefault="009B5A84"/>
    <w:p w:rsidR="005B1631" w:rsidRDefault="005B1631">
      <w:pPr>
        <w:pStyle w:val="Heading2"/>
      </w:pPr>
    </w:p>
    <w:p w:rsidR="009B5A84" w:rsidRDefault="009B5A84">
      <w:pPr>
        <w:pStyle w:val="Heading2"/>
      </w:pPr>
      <w:r>
        <w:t>DEEPAK DUBEY</w:t>
      </w:r>
    </w:p>
    <w:p w:rsidR="009B5A84" w:rsidRDefault="009B5A84">
      <w:pPr>
        <w:rPr>
          <w:lang w:val="en-GB"/>
        </w:rPr>
      </w:pPr>
    </w:p>
    <w:p w:rsidR="009B5A84" w:rsidRDefault="009B5A84">
      <w:pPr>
        <w:rPr>
          <w:rFonts w:ascii="Verdana" w:hAnsi="Verdana"/>
          <w:b/>
          <w:sz w:val="20"/>
          <w:szCs w:val="20"/>
        </w:rPr>
      </w:pPr>
      <w:r>
        <w:rPr>
          <w:rFonts w:ascii="Verdana" w:hAnsi="Verdana"/>
          <w:b/>
          <w:sz w:val="20"/>
          <w:szCs w:val="20"/>
        </w:rPr>
        <w:t>Objective</w:t>
      </w:r>
    </w:p>
    <w:p w:rsidR="009B5A84" w:rsidRDefault="009B5A84">
      <w:pPr>
        <w:rPr>
          <w:rFonts w:ascii="Verdana" w:hAnsi="Verdana"/>
          <w:sz w:val="20"/>
          <w:szCs w:val="20"/>
        </w:rPr>
      </w:pPr>
      <w:r>
        <w:rPr>
          <w:noProof/>
          <w:color w:val="7030A0"/>
          <w:sz w:val="20"/>
          <w:szCs w:val="20"/>
          <w:u w:val="single"/>
          <w:lang w:val="en-IN" w:eastAsia="en-IN"/>
        </w:rPr>
        <w:pict>
          <v:line id="_x0000_s1049" style="position:absolute;z-index:251651072" from="-.75pt,4.45pt" to="529.5pt,4.45pt" strokeweight="4.5pt">
            <v:stroke linestyle="thinThick"/>
          </v:line>
        </w:pict>
      </w:r>
    </w:p>
    <w:p w:rsidR="009B5A84" w:rsidRDefault="009B5A84">
      <w:pPr>
        <w:pStyle w:val="NormalWeb"/>
        <w:spacing w:before="20" w:after="20" w:line="360" w:lineRule="auto"/>
        <w:jc w:val="both"/>
        <w:rPr>
          <w:rFonts w:ascii="Times New Roman" w:hAnsi="Times New Roman" w:cs="Times New Roman"/>
          <w:b/>
          <w:sz w:val="22"/>
          <w:szCs w:val="22"/>
        </w:rPr>
      </w:pPr>
      <w:r>
        <w:rPr>
          <w:rFonts w:ascii="Times New Roman" w:hAnsi="Times New Roman" w:cs="Times New Roman"/>
          <w:b/>
          <w:sz w:val="22"/>
          <w:szCs w:val="22"/>
        </w:rPr>
        <w:t>Looking for a challenging position to achieve excellence in the field of Network Administration and System Administration with experience and learning that offer me the opportunity for growth of my career inline with company’s goal and objectives.</w:t>
      </w:r>
    </w:p>
    <w:p w:rsidR="009B5A84" w:rsidRDefault="009B5A84">
      <w:pPr>
        <w:rPr>
          <w:rFonts w:ascii="Verdana" w:hAnsi="Verdana"/>
          <w:b/>
          <w:sz w:val="20"/>
          <w:szCs w:val="20"/>
        </w:rPr>
      </w:pPr>
    </w:p>
    <w:p w:rsidR="009B5A84" w:rsidRDefault="009B5A84">
      <w:pPr>
        <w:rPr>
          <w:lang w:val="en-GB"/>
        </w:rPr>
      </w:pPr>
      <w:r>
        <w:rPr>
          <w:noProof/>
          <w:color w:val="7030A0"/>
          <w:sz w:val="20"/>
          <w:szCs w:val="20"/>
          <w:u w:val="single"/>
          <w:lang w:eastAsia="en-US"/>
        </w:rPr>
        <w:pict>
          <v:line id="_x0000_s1050" style="position:absolute;z-index:251652096" from="0,20.25pt" to="530.25pt,20.25pt" strokeweight="4.5pt">
            <v:stroke linestyle="thinThick"/>
          </v:line>
        </w:pict>
      </w:r>
      <w:r>
        <w:rPr>
          <w:rFonts w:ascii="Verdana" w:hAnsi="Verdana"/>
          <w:b/>
          <w:sz w:val="20"/>
          <w:szCs w:val="20"/>
        </w:rPr>
        <w:t>Work Experiences</w:t>
      </w:r>
    </w:p>
    <w:p w:rsidR="009B5A84" w:rsidRDefault="009B5A84">
      <w:pPr>
        <w:rPr>
          <w:lang w:val="en-GB"/>
        </w:rPr>
      </w:pPr>
    </w:p>
    <w:p w:rsidR="0073034D" w:rsidRDefault="009B5A84">
      <w:pPr>
        <w:ind w:left="-720" w:right="-720"/>
        <w:jc w:val="both"/>
        <w:rPr>
          <w:rFonts w:ascii="Verdana" w:hAnsi="Verdana"/>
          <w:b/>
          <w:sz w:val="20"/>
          <w:szCs w:val="20"/>
        </w:rPr>
      </w:pPr>
      <w:r>
        <w:rPr>
          <w:rFonts w:ascii="Verdana" w:hAnsi="Verdana"/>
          <w:b/>
          <w:sz w:val="20"/>
          <w:szCs w:val="20"/>
        </w:rPr>
        <w:t xml:space="preserve">           </w:t>
      </w:r>
    </w:p>
    <w:p w:rsidR="009B5A84" w:rsidRDefault="0073034D">
      <w:pPr>
        <w:ind w:left="-720" w:right="-720"/>
        <w:jc w:val="both"/>
        <w:rPr>
          <w:rFonts w:ascii="Verdana" w:hAnsi="Verdana"/>
          <w:b/>
          <w:sz w:val="20"/>
          <w:szCs w:val="20"/>
        </w:rPr>
      </w:pPr>
      <w:r>
        <w:rPr>
          <w:rFonts w:ascii="Verdana" w:hAnsi="Verdana"/>
          <w:b/>
          <w:sz w:val="20"/>
          <w:szCs w:val="20"/>
        </w:rPr>
        <w:t xml:space="preserve">           </w:t>
      </w:r>
      <w:r w:rsidR="009B5A84">
        <w:rPr>
          <w:rFonts w:ascii="Verdana" w:hAnsi="Verdana"/>
          <w:b/>
          <w:sz w:val="20"/>
          <w:szCs w:val="20"/>
        </w:rPr>
        <w:t>March 2010 – July 2010</w:t>
      </w:r>
    </w:p>
    <w:p w:rsidR="009B5A84" w:rsidRDefault="009B5A84">
      <w:pPr>
        <w:ind w:left="-720" w:right="-720"/>
        <w:jc w:val="both"/>
        <w:rPr>
          <w:rFonts w:ascii="Verdana" w:hAnsi="Verdana"/>
          <w:b/>
          <w:sz w:val="20"/>
          <w:szCs w:val="20"/>
        </w:rPr>
      </w:pPr>
    </w:p>
    <w:p w:rsidR="009B5A84" w:rsidRDefault="009B5A84">
      <w:pPr>
        <w:ind w:left="-720" w:right="-720"/>
        <w:jc w:val="both"/>
        <w:rPr>
          <w:rFonts w:ascii="Verdana" w:hAnsi="Verdana"/>
          <w:b/>
          <w:sz w:val="20"/>
          <w:szCs w:val="20"/>
        </w:rPr>
      </w:pPr>
      <w:r>
        <w:rPr>
          <w:rFonts w:ascii="Verdana" w:hAnsi="Verdana"/>
          <w:b/>
          <w:sz w:val="20"/>
          <w:szCs w:val="20"/>
        </w:rPr>
        <w:t xml:space="preserve">           Organization    :   </w:t>
      </w:r>
    </w:p>
    <w:p w:rsidR="009B5A84" w:rsidRDefault="009B5A84">
      <w:pPr>
        <w:ind w:left="-720" w:right="-720"/>
        <w:jc w:val="both"/>
        <w:rPr>
          <w:rFonts w:ascii="Verdana" w:hAnsi="Verdana"/>
          <w:b/>
          <w:sz w:val="20"/>
          <w:szCs w:val="20"/>
        </w:rPr>
      </w:pPr>
      <w:r>
        <w:rPr>
          <w:rFonts w:ascii="Verdana" w:hAnsi="Verdana"/>
          <w:b/>
          <w:sz w:val="20"/>
          <w:szCs w:val="20"/>
        </w:rPr>
        <w:t xml:space="preserve">                            Yash InfoTech, Lucknow</w:t>
      </w:r>
    </w:p>
    <w:p w:rsidR="009B5A84" w:rsidRDefault="009B5A84">
      <w:pPr>
        <w:ind w:left="-720" w:right="-720"/>
        <w:jc w:val="both"/>
        <w:rPr>
          <w:rFonts w:ascii="Verdana" w:hAnsi="Verdana"/>
          <w:b/>
          <w:sz w:val="20"/>
          <w:szCs w:val="20"/>
        </w:rPr>
      </w:pPr>
    </w:p>
    <w:p w:rsidR="009B5A84" w:rsidRDefault="009B5A84">
      <w:pPr>
        <w:ind w:left="-720" w:right="-720"/>
        <w:jc w:val="both"/>
        <w:rPr>
          <w:rFonts w:ascii="Verdana" w:hAnsi="Verdana"/>
          <w:b/>
          <w:sz w:val="20"/>
          <w:szCs w:val="20"/>
        </w:rPr>
      </w:pPr>
      <w:r>
        <w:rPr>
          <w:rFonts w:ascii="Verdana" w:hAnsi="Verdana"/>
          <w:b/>
          <w:sz w:val="20"/>
          <w:szCs w:val="20"/>
        </w:rPr>
        <w:t xml:space="preserve">           Designation</w:t>
      </w:r>
      <w:r>
        <w:rPr>
          <w:rFonts w:ascii="Verdana" w:hAnsi="Verdana"/>
          <w:b/>
          <w:sz w:val="20"/>
          <w:szCs w:val="20"/>
        </w:rPr>
        <w:tab/>
        <w:t xml:space="preserve">     :</w:t>
      </w:r>
      <w:r>
        <w:rPr>
          <w:rFonts w:ascii="Verdana" w:hAnsi="Verdana"/>
          <w:b/>
          <w:sz w:val="20"/>
          <w:szCs w:val="20"/>
        </w:rPr>
        <w:tab/>
      </w:r>
    </w:p>
    <w:p w:rsidR="009B5A84" w:rsidRDefault="009B5A84">
      <w:pPr>
        <w:ind w:left="-720" w:right="-720"/>
        <w:jc w:val="both"/>
        <w:rPr>
          <w:rFonts w:ascii="Verdana" w:hAnsi="Verdana"/>
          <w:b/>
          <w:bCs/>
          <w:sz w:val="20"/>
          <w:szCs w:val="20"/>
        </w:rPr>
      </w:pPr>
      <w:r>
        <w:rPr>
          <w:rFonts w:ascii="Verdana" w:hAnsi="Verdana"/>
          <w:b/>
          <w:sz w:val="20"/>
          <w:szCs w:val="20"/>
        </w:rPr>
        <w:t xml:space="preserve">                          </w:t>
      </w:r>
      <w:r>
        <w:rPr>
          <w:rFonts w:ascii="Verdana" w:hAnsi="Verdana"/>
          <w:b/>
          <w:bCs/>
          <w:sz w:val="20"/>
          <w:szCs w:val="20"/>
        </w:rPr>
        <w:t>System Administrator and Trainer</w:t>
      </w:r>
    </w:p>
    <w:p w:rsidR="009B5A84" w:rsidRDefault="009B5A84">
      <w:pPr>
        <w:ind w:left="-720" w:right="-720"/>
        <w:jc w:val="both"/>
        <w:rPr>
          <w:rFonts w:ascii="Verdana" w:hAnsi="Verdana"/>
          <w:b/>
          <w:sz w:val="20"/>
          <w:szCs w:val="20"/>
        </w:rPr>
      </w:pPr>
      <w:r>
        <w:rPr>
          <w:rFonts w:ascii="Verdana" w:hAnsi="Verdana"/>
          <w:b/>
          <w:sz w:val="20"/>
          <w:szCs w:val="20"/>
        </w:rPr>
        <w:t xml:space="preserve">           </w:t>
      </w:r>
    </w:p>
    <w:p w:rsidR="009B5A84" w:rsidRDefault="009B5A84">
      <w:pPr>
        <w:ind w:left="-720" w:right="-720"/>
        <w:jc w:val="both"/>
        <w:rPr>
          <w:rFonts w:ascii="Verdana" w:hAnsi="Verdana"/>
          <w:b/>
          <w:sz w:val="20"/>
          <w:szCs w:val="20"/>
        </w:rPr>
      </w:pPr>
      <w:r>
        <w:rPr>
          <w:rFonts w:ascii="Verdana" w:hAnsi="Verdana"/>
          <w:b/>
          <w:sz w:val="20"/>
          <w:szCs w:val="20"/>
        </w:rPr>
        <w:t xml:space="preserve">           Job Profile        :</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b/>
          <w:bCs/>
          <w:sz w:val="20"/>
          <w:szCs w:val="20"/>
        </w:rPr>
        <w:t xml:space="preserve">          </w:t>
      </w:r>
      <w:r>
        <w:rPr>
          <w:rFonts w:ascii="Verdana" w:hAnsi="Verdana"/>
          <w:sz w:val="20"/>
          <w:szCs w:val="20"/>
        </w:rPr>
        <w:t>Linux  Server administration</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Installing and configuring on Linux server-DNS,DHCP,SMTP,SAMBA,FTP,</w:t>
      </w:r>
    </w:p>
    <w:p w:rsidR="009B5A84" w:rsidRDefault="00CB523D">
      <w:p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9B5A84">
        <w:rPr>
          <w:rFonts w:ascii="Verdana" w:hAnsi="Verdana"/>
          <w:sz w:val="20"/>
          <w:szCs w:val="20"/>
        </w:rPr>
        <w:t>NFS, Web and Virtual server NIS Server and Client, LVM, RAID (0</w:t>
      </w:r>
      <w:r w:rsidR="0017515E">
        <w:rPr>
          <w:rFonts w:ascii="Verdana" w:hAnsi="Verdana"/>
          <w:sz w:val="20"/>
          <w:szCs w:val="20"/>
        </w:rPr>
        <w:t>,1</w:t>
      </w:r>
      <w:r w:rsidR="009B5A84">
        <w:rPr>
          <w:rFonts w:ascii="Verdana" w:hAnsi="Verdana"/>
          <w:sz w:val="20"/>
          <w:szCs w:val="20"/>
        </w:rPr>
        <w:t xml:space="preserve">). </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All types of Hardware Problems as a Format, assembling etc.</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Linux and Exchange Server deployment, administration</w:t>
      </w:r>
    </w:p>
    <w:p w:rsidR="009B5A84" w:rsidRDefault="00076EB2">
      <w:pPr>
        <w:shd w:val="clear" w:color="auto" w:fill="FFFFFF"/>
        <w:spacing w:before="20" w:after="20" w:line="360" w:lineRule="auto"/>
        <w:jc w:val="both"/>
        <w:rPr>
          <w:sz w:val="22"/>
          <w:szCs w:val="22"/>
          <w:lang w:val="en-GB"/>
        </w:rPr>
      </w:pPr>
      <w:r>
        <w:rPr>
          <w:rFonts w:ascii="Verdana" w:hAnsi="Verdana"/>
          <w:sz w:val="20"/>
          <w:szCs w:val="20"/>
        </w:rPr>
        <w:t xml:space="preserve">              </w:t>
      </w:r>
      <w:r w:rsidR="00C33952">
        <w:rPr>
          <w:rFonts w:ascii="Verdana" w:hAnsi="Verdana"/>
          <w:sz w:val="20"/>
          <w:szCs w:val="20"/>
        </w:rPr>
        <w:t>And troubleshooting</w:t>
      </w:r>
      <w:r w:rsidR="009B5A84">
        <w:rPr>
          <w:rFonts w:ascii="Verdana" w:hAnsi="Verdana"/>
          <w:sz w:val="20"/>
          <w:szCs w:val="20"/>
        </w:rPr>
        <w:t>.</w:t>
      </w:r>
    </w:p>
    <w:p w:rsidR="009B5A84" w:rsidRDefault="009B5A84">
      <w:pPr>
        <w:shd w:val="clear" w:color="auto" w:fill="FFFFFF"/>
        <w:spacing w:before="20" w:after="20" w:line="360" w:lineRule="auto"/>
        <w:jc w:val="both"/>
        <w:rPr>
          <w:rFonts w:ascii="Verdana" w:hAnsi="Verdana"/>
          <w:sz w:val="20"/>
          <w:szCs w:val="20"/>
        </w:rPr>
      </w:pPr>
      <w:r>
        <w:rPr>
          <w:noProof/>
          <w:color w:val="7030A0"/>
          <w:sz w:val="20"/>
          <w:szCs w:val="20"/>
          <w:u w:val="single"/>
          <w:lang w:eastAsia="en-US"/>
        </w:rPr>
        <w:pict>
          <v:line id="_x0000_s1051" style="position:absolute;left:0;text-align:left;z-index:251653120" from="-.75pt,6.3pt" to="529.5pt,6.3pt" strokeweight="4.5pt">
            <v:stroke linestyle="thinThick"/>
          </v:line>
        </w:pict>
      </w:r>
    </w:p>
    <w:p w:rsidR="009B5A84" w:rsidRDefault="0073034D">
      <w:pPr>
        <w:shd w:val="clear" w:color="auto" w:fill="FFFFFF"/>
        <w:spacing w:before="20" w:after="20" w:line="360" w:lineRule="auto"/>
        <w:jc w:val="both"/>
        <w:rPr>
          <w:rFonts w:ascii="Verdana" w:hAnsi="Verdana"/>
          <w:b/>
          <w:sz w:val="20"/>
          <w:szCs w:val="20"/>
        </w:rPr>
      </w:pPr>
      <w:r>
        <w:rPr>
          <w:rFonts w:ascii="Verdana" w:hAnsi="Verdana"/>
          <w:b/>
          <w:sz w:val="20"/>
          <w:szCs w:val="20"/>
        </w:rPr>
        <w:t xml:space="preserve"> August 2010 – July 2012</w:t>
      </w:r>
    </w:p>
    <w:p w:rsidR="009B5A84" w:rsidRDefault="009B5A84">
      <w:pPr>
        <w:ind w:left="-720" w:right="-720"/>
        <w:jc w:val="both"/>
        <w:rPr>
          <w:rFonts w:ascii="Verdana" w:hAnsi="Verdana"/>
          <w:b/>
          <w:sz w:val="20"/>
          <w:szCs w:val="20"/>
        </w:rPr>
      </w:pPr>
      <w:r>
        <w:rPr>
          <w:rFonts w:ascii="Verdana" w:hAnsi="Verdana"/>
          <w:b/>
          <w:sz w:val="20"/>
          <w:szCs w:val="20"/>
        </w:rPr>
        <w:t xml:space="preserve">          </w:t>
      </w:r>
    </w:p>
    <w:p w:rsidR="009B5A84" w:rsidRDefault="009B5A84">
      <w:pPr>
        <w:ind w:left="-720" w:right="-720"/>
        <w:jc w:val="both"/>
        <w:rPr>
          <w:rFonts w:ascii="Verdana" w:hAnsi="Verdana"/>
          <w:b/>
          <w:sz w:val="20"/>
          <w:szCs w:val="20"/>
        </w:rPr>
      </w:pPr>
      <w:r>
        <w:rPr>
          <w:rFonts w:ascii="Verdana" w:hAnsi="Verdana"/>
          <w:b/>
          <w:sz w:val="20"/>
          <w:szCs w:val="20"/>
        </w:rPr>
        <w:t xml:space="preserve">           Organization    :</w:t>
      </w:r>
      <w:r>
        <w:rPr>
          <w:rFonts w:ascii="Verdana" w:hAnsi="Verdana"/>
          <w:b/>
          <w:sz w:val="20"/>
          <w:szCs w:val="20"/>
        </w:rPr>
        <w:tab/>
      </w:r>
      <w:r>
        <w:rPr>
          <w:rFonts w:ascii="Verdana" w:hAnsi="Verdana"/>
          <w:b/>
          <w:sz w:val="20"/>
          <w:szCs w:val="20"/>
        </w:rPr>
        <w:tab/>
      </w:r>
      <w:r>
        <w:rPr>
          <w:rFonts w:ascii="Verdana" w:hAnsi="Verdana"/>
          <w:b/>
          <w:sz w:val="20"/>
          <w:szCs w:val="20"/>
        </w:rPr>
        <w:tab/>
      </w:r>
    </w:p>
    <w:p w:rsidR="009B5A84" w:rsidRDefault="009B5A84">
      <w:pPr>
        <w:ind w:left="-720" w:right="-720"/>
        <w:jc w:val="both"/>
        <w:rPr>
          <w:rFonts w:ascii="Verdana" w:hAnsi="Verdana"/>
          <w:b/>
          <w:sz w:val="20"/>
          <w:szCs w:val="20"/>
        </w:rPr>
      </w:pPr>
      <w:r>
        <w:rPr>
          <w:rFonts w:ascii="Verdana" w:hAnsi="Verdana"/>
          <w:b/>
          <w:sz w:val="20"/>
          <w:szCs w:val="20"/>
        </w:rPr>
        <w:t xml:space="preserve">                          Vodafone the shine, Lucknow</w:t>
      </w:r>
    </w:p>
    <w:p w:rsidR="009B5A84" w:rsidRDefault="009B5A84">
      <w:pPr>
        <w:ind w:left="-720" w:right="-720"/>
        <w:jc w:val="both"/>
        <w:rPr>
          <w:rFonts w:ascii="Verdana" w:hAnsi="Verdana"/>
          <w:b/>
          <w:sz w:val="20"/>
          <w:szCs w:val="20"/>
        </w:rPr>
      </w:pPr>
    </w:p>
    <w:p w:rsidR="009B5A84" w:rsidRDefault="009B5A84">
      <w:pPr>
        <w:ind w:left="-720" w:right="-720"/>
        <w:jc w:val="both"/>
        <w:rPr>
          <w:rFonts w:ascii="Verdana" w:hAnsi="Verdana"/>
          <w:b/>
          <w:sz w:val="20"/>
          <w:szCs w:val="20"/>
        </w:rPr>
      </w:pPr>
      <w:r>
        <w:rPr>
          <w:rFonts w:ascii="Verdana" w:hAnsi="Verdana"/>
          <w:b/>
          <w:sz w:val="20"/>
          <w:szCs w:val="20"/>
        </w:rPr>
        <w:t xml:space="preserve">           Designation      :</w:t>
      </w:r>
      <w:r>
        <w:rPr>
          <w:rFonts w:ascii="Verdana" w:hAnsi="Verdana"/>
          <w:b/>
          <w:sz w:val="20"/>
          <w:szCs w:val="20"/>
        </w:rPr>
        <w:tab/>
      </w:r>
      <w:r>
        <w:rPr>
          <w:rFonts w:ascii="Verdana" w:hAnsi="Verdana"/>
          <w:b/>
          <w:sz w:val="20"/>
          <w:szCs w:val="20"/>
        </w:rPr>
        <w:tab/>
      </w:r>
      <w:r>
        <w:rPr>
          <w:rFonts w:ascii="Verdana" w:hAnsi="Verdana"/>
          <w:b/>
          <w:sz w:val="20"/>
          <w:szCs w:val="20"/>
        </w:rPr>
        <w:tab/>
      </w:r>
    </w:p>
    <w:p w:rsidR="009B5A84" w:rsidRDefault="009B5A84">
      <w:pPr>
        <w:ind w:left="-720" w:right="-720"/>
        <w:jc w:val="both"/>
        <w:rPr>
          <w:rFonts w:ascii="Verdana" w:hAnsi="Verdana"/>
          <w:b/>
          <w:bCs/>
          <w:sz w:val="20"/>
          <w:szCs w:val="20"/>
        </w:rPr>
      </w:pPr>
      <w:r>
        <w:rPr>
          <w:rFonts w:ascii="Verdana" w:hAnsi="Verdana"/>
          <w:b/>
          <w:sz w:val="20"/>
          <w:szCs w:val="20"/>
        </w:rPr>
        <w:t xml:space="preserve">                         </w:t>
      </w:r>
      <w:r>
        <w:rPr>
          <w:rFonts w:ascii="Verdana" w:hAnsi="Verdana"/>
          <w:b/>
          <w:bCs/>
          <w:sz w:val="20"/>
          <w:szCs w:val="20"/>
        </w:rPr>
        <w:t>System Administrator and Technical Support Engineer</w:t>
      </w:r>
    </w:p>
    <w:p w:rsidR="009B5A84" w:rsidRDefault="009B5A84">
      <w:pPr>
        <w:ind w:left="-720" w:right="-720"/>
        <w:jc w:val="both"/>
        <w:rPr>
          <w:rFonts w:ascii="Verdana" w:hAnsi="Verdana"/>
          <w:b/>
          <w:sz w:val="20"/>
          <w:szCs w:val="20"/>
        </w:rPr>
      </w:pPr>
      <w:r>
        <w:rPr>
          <w:rFonts w:ascii="Verdana" w:hAnsi="Verdana"/>
          <w:b/>
          <w:bCs/>
          <w:sz w:val="20"/>
          <w:szCs w:val="20"/>
        </w:rPr>
        <w:t xml:space="preserve">                                                          </w:t>
      </w:r>
      <w:r>
        <w:rPr>
          <w:rFonts w:ascii="Verdana" w:hAnsi="Verdana"/>
          <w:b/>
          <w:sz w:val="20"/>
          <w:szCs w:val="20"/>
        </w:rPr>
        <w:t>IT Head</w:t>
      </w:r>
    </w:p>
    <w:p w:rsidR="009B5A84" w:rsidRDefault="009B5A84">
      <w:pPr>
        <w:ind w:left="-720" w:right="-720"/>
        <w:jc w:val="both"/>
        <w:rPr>
          <w:rFonts w:ascii="Verdana" w:hAnsi="Verdana"/>
          <w:b/>
          <w:bCs/>
          <w:sz w:val="20"/>
          <w:szCs w:val="20"/>
        </w:rPr>
      </w:pPr>
      <w:r>
        <w:rPr>
          <w:rFonts w:ascii="Verdana" w:hAnsi="Verdana"/>
          <w:b/>
          <w:sz w:val="20"/>
          <w:szCs w:val="20"/>
        </w:rPr>
        <w:t xml:space="preserve">           Job Profile        :</w:t>
      </w:r>
    </w:p>
    <w:p w:rsidR="009B5A84" w:rsidRDefault="009B5A84">
      <w:pPr>
        <w:ind w:left="-720" w:right="-720"/>
        <w:jc w:val="both"/>
        <w:rPr>
          <w:rFonts w:ascii="Verdana" w:hAnsi="Verdana"/>
          <w:b/>
          <w:bCs/>
          <w:sz w:val="20"/>
          <w:szCs w:val="20"/>
        </w:rPr>
      </w:pP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Linux Server administration and vicidial software support Network.</w:t>
      </w:r>
    </w:p>
    <w:p w:rsidR="00076EB2" w:rsidRDefault="00076EB2">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9B5A84">
        <w:rPr>
          <w:rFonts w:ascii="Verdana" w:hAnsi="Verdana"/>
          <w:sz w:val="20"/>
          <w:szCs w:val="20"/>
        </w:rPr>
        <w:t xml:space="preserve"> Handling PRI (even) with Dialer</w:t>
      </w:r>
      <w:r>
        <w:rPr>
          <w:rFonts w:ascii="Verdana" w:hAnsi="Verdana"/>
          <w:sz w:val="20"/>
          <w:szCs w:val="20"/>
        </w:rPr>
        <w:t>(asterisk)</w:t>
      </w:r>
      <w:r w:rsidR="009B5A84">
        <w:rPr>
          <w:rFonts w:ascii="Verdana" w:hAnsi="Verdana"/>
          <w:sz w:val="20"/>
          <w:szCs w:val="20"/>
        </w:rPr>
        <w:t xml:space="preserve"> Server and managing INBOUND and </w:t>
      </w:r>
    </w:p>
    <w:p w:rsidR="009B5A84" w:rsidRDefault="00076EB2" w:rsidP="00076EB2">
      <w:p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D27806">
        <w:rPr>
          <w:rFonts w:ascii="Verdana" w:hAnsi="Verdana"/>
          <w:sz w:val="20"/>
          <w:szCs w:val="20"/>
        </w:rPr>
        <w:t>OUTBOUND Call</w:t>
      </w:r>
      <w:r w:rsidR="009B5A84">
        <w:rPr>
          <w:rFonts w:ascii="Verdana" w:hAnsi="Verdana"/>
          <w:sz w:val="20"/>
          <w:szCs w:val="20"/>
        </w:rPr>
        <w:t xml:space="preserve"> Centre.</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Installing and Configuring on Linux Server- Web server and Samba Server.</w:t>
      </w:r>
    </w:p>
    <w:p w:rsidR="00CB523D" w:rsidRDefault="009B5A84" w:rsidP="00CB523D">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installing and Configuring on Windows 2003 server-DNS, DHCP, Active Directory </w:t>
      </w:r>
    </w:p>
    <w:p w:rsidR="009B5A84" w:rsidRPr="00CB523D" w:rsidRDefault="00CB523D" w:rsidP="00CB523D">
      <w:pPr>
        <w:shd w:val="clear" w:color="auto" w:fill="FFFFFF"/>
        <w:spacing w:before="20" w:after="20" w:line="360" w:lineRule="auto"/>
        <w:jc w:val="both"/>
        <w:rPr>
          <w:rFonts w:ascii="Verdana" w:hAnsi="Verdana"/>
          <w:sz w:val="20"/>
          <w:szCs w:val="20"/>
        </w:rPr>
      </w:pPr>
      <w:r>
        <w:rPr>
          <w:rFonts w:ascii="Verdana" w:hAnsi="Verdana"/>
          <w:sz w:val="20"/>
          <w:szCs w:val="20"/>
        </w:rPr>
        <w:t xml:space="preserve">              A</w:t>
      </w:r>
      <w:r w:rsidR="009B5A84">
        <w:rPr>
          <w:rFonts w:ascii="Verdana" w:hAnsi="Verdana"/>
          <w:sz w:val="20"/>
          <w:szCs w:val="20"/>
        </w:rPr>
        <w:t xml:space="preserve">nd </w:t>
      </w:r>
      <w:r w:rsidR="005B1631">
        <w:rPr>
          <w:rFonts w:ascii="Verdana" w:hAnsi="Verdana"/>
          <w:sz w:val="20"/>
          <w:szCs w:val="20"/>
        </w:rPr>
        <w:t>c</w:t>
      </w:r>
      <w:r w:rsidR="00076EB2" w:rsidRPr="00CB523D">
        <w:rPr>
          <w:rFonts w:ascii="Verdana" w:hAnsi="Verdana"/>
          <w:sz w:val="20"/>
          <w:szCs w:val="20"/>
        </w:rPr>
        <w:t>onfiguring</w:t>
      </w:r>
      <w:r w:rsidR="009B5A84" w:rsidRPr="00CB523D">
        <w:rPr>
          <w:rFonts w:ascii="Verdana" w:hAnsi="Verdana"/>
          <w:sz w:val="20"/>
          <w:szCs w:val="20"/>
        </w:rPr>
        <w:t xml:space="preserve"> RIS</w:t>
      </w:r>
      <w:r>
        <w:rPr>
          <w:rFonts w:ascii="Verdana" w:hAnsi="Verdana"/>
          <w:sz w:val="20"/>
          <w:szCs w:val="20"/>
        </w:rPr>
        <w:t>.</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lastRenderedPageBreak/>
        <w:t xml:space="preserve">        All types of Hardware Problems as an Installation, assembling etc.</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Performing daily backup on Linux server.</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Windows XP and Fedora deployment, administration, and troubleshooting.</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IP configuring on switches.</w:t>
      </w:r>
    </w:p>
    <w:p w:rsidR="00CB523D" w:rsidRDefault="00CB523D" w:rsidP="00CB523D">
      <w:pPr>
        <w:shd w:val="clear" w:color="auto" w:fill="FFFFFF"/>
        <w:spacing w:before="20" w:after="20" w:line="360" w:lineRule="auto"/>
        <w:ind w:left="360"/>
        <w:jc w:val="both"/>
        <w:rPr>
          <w:rFonts w:ascii="Verdana" w:hAnsi="Verdana"/>
          <w:sz w:val="20"/>
          <w:szCs w:val="20"/>
        </w:rPr>
      </w:pPr>
    </w:p>
    <w:p w:rsidR="0073034D" w:rsidRDefault="0073034D" w:rsidP="0073034D">
      <w:pPr>
        <w:shd w:val="clear" w:color="auto" w:fill="FFFFFF"/>
        <w:spacing w:before="20" w:after="20" w:line="360" w:lineRule="auto"/>
        <w:jc w:val="both"/>
        <w:rPr>
          <w:rFonts w:ascii="Verdana" w:hAnsi="Verdana"/>
          <w:sz w:val="20"/>
          <w:szCs w:val="20"/>
        </w:rPr>
      </w:pPr>
      <w:r>
        <w:rPr>
          <w:noProof/>
          <w:color w:val="7030A0"/>
          <w:sz w:val="20"/>
          <w:szCs w:val="20"/>
          <w:u w:val="single"/>
          <w:lang w:eastAsia="en-US"/>
        </w:rPr>
        <w:pict>
          <v:line id="_x0000_s1066" style="position:absolute;left:0;text-align:left;z-index:251663360" from="-.75pt,6.3pt" to="529.5pt,6.3pt" strokeweight="4.5pt">
            <v:stroke linestyle="thinThick"/>
          </v:line>
        </w:pict>
      </w:r>
    </w:p>
    <w:p w:rsidR="0073034D" w:rsidRDefault="00F97696" w:rsidP="0073034D">
      <w:pPr>
        <w:shd w:val="clear" w:color="auto" w:fill="FFFFFF"/>
        <w:spacing w:before="20" w:after="20" w:line="360" w:lineRule="auto"/>
        <w:jc w:val="both"/>
        <w:rPr>
          <w:rFonts w:ascii="Verdana" w:hAnsi="Verdana"/>
          <w:b/>
          <w:sz w:val="20"/>
          <w:szCs w:val="20"/>
        </w:rPr>
      </w:pPr>
      <w:r>
        <w:rPr>
          <w:rFonts w:ascii="Verdana" w:hAnsi="Verdana"/>
          <w:b/>
          <w:sz w:val="20"/>
          <w:szCs w:val="20"/>
        </w:rPr>
        <w:t xml:space="preserve"> August 2012 – January 2013</w:t>
      </w:r>
    </w:p>
    <w:p w:rsidR="0073034D" w:rsidRDefault="0073034D" w:rsidP="0073034D">
      <w:pPr>
        <w:ind w:left="-720" w:right="-720"/>
        <w:jc w:val="both"/>
        <w:rPr>
          <w:rFonts w:ascii="Verdana" w:hAnsi="Verdana"/>
          <w:b/>
          <w:sz w:val="20"/>
          <w:szCs w:val="20"/>
        </w:rPr>
      </w:pPr>
      <w:r>
        <w:rPr>
          <w:rFonts w:ascii="Verdana" w:hAnsi="Verdana"/>
          <w:b/>
          <w:sz w:val="20"/>
          <w:szCs w:val="20"/>
        </w:rPr>
        <w:t xml:space="preserve">          </w:t>
      </w:r>
    </w:p>
    <w:p w:rsidR="0073034D" w:rsidRDefault="0073034D" w:rsidP="0073034D">
      <w:pPr>
        <w:ind w:left="-720" w:right="-720"/>
        <w:jc w:val="both"/>
        <w:rPr>
          <w:rFonts w:ascii="Verdana" w:hAnsi="Verdana"/>
          <w:b/>
          <w:sz w:val="20"/>
          <w:szCs w:val="20"/>
        </w:rPr>
      </w:pPr>
      <w:r>
        <w:rPr>
          <w:rFonts w:ascii="Verdana" w:hAnsi="Verdana"/>
          <w:b/>
          <w:sz w:val="20"/>
          <w:szCs w:val="20"/>
        </w:rPr>
        <w:t xml:space="preserve">           Organization    :</w:t>
      </w:r>
      <w:r>
        <w:rPr>
          <w:rFonts w:ascii="Verdana" w:hAnsi="Verdana"/>
          <w:b/>
          <w:sz w:val="20"/>
          <w:szCs w:val="20"/>
        </w:rPr>
        <w:tab/>
      </w:r>
      <w:r>
        <w:rPr>
          <w:rFonts w:ascii="Verdana" w:hAnsi="Verdana"/>
          <w:b/>
          <w:sz w:val="20"/>
          <w:szCs w:val="20"/>
        </w:rPr>
        <w:tab/>
      </w:r>
      <w:r>
        <w:rPr>
          <w:rFonts w:ascii="Verdana" w:hAnsi="Verdana"/>
          <w:b/>
          <w:sz w:val="20"/>
          <w:szCs w:val="20"/>
        </w:rPr>
        <w:tab/>
      </w:r>
    </w:p>
    <w:p w:rsidR="0073034D" w:rsidRDefault="0073034D" w:rsidP="0073034D">
      <w:pPr>
        <w:ind w:left="-720" w:right="-720"/>
        <w:jc w:val="both"/>
        <w:rPr>
          <w:rFonts w:ascii="Verdana" w:hAnsi="Verdana"/>
          <w:b/>
          <w:sz w:val="20"/>
          <w:szCs w:val="20"/>
        </w:rPr>
      </w:pPr>
      <w:r>
        <w:rPr>
          <w:rFonts w:ascii="Verdana" w:hAnsi="Verdana"/>
          <w:b/>
          <w:sz w:val="20"/>
          <w:szCs w:val="20"/>
        </w:rPr>
        <w:t xml:space="preserve">                          Medma Infomatix (P) Ltd., Lucknow</w:t>
      </w:r>
    </w:p>
    <w:p w:rsidR="0073034D" w:rsidRDefault="0073034D" w:rsidP="0073034D">
      <w:pPr>
        <w:ind w:left="-720" w:right="-720"/>
        <w:jc w:val="both"/>
        <w:rPr>
          <w:rFonts w:ascii="Verdana" w:hAnsi="Verdana"/>
          <w:b/>
          <w:sz w:val="20"/>
          <w:szCs w:val="20"/>
        </w:rPr>
      </w:pPr>
    </w:p>
    <w:p w:rsidR="0073034D" w:rsidRDefault="0073034D" w:rsidP="0073034D">
      <w:pPr>
        <w:ind w:left="-720" w:right="-720"/>
        <w:jc w:val="both"/>
        <w:rPr>
          <w:rFonts w:ascii="Verdana" w:hAnsi="Verdana"/>
          <w:b/>
          <w:sz w:val="20"/>
          <w:szCs w:val="20"/>
        </w:rPr>
      </w:pPr>
      <w:r>
        <w:rPr>
          <w:rFonts w:ascii="Verdana" w:hAnsi="Verdana"/>
          <w:b/>
          <w:sz w:val="20"/>
          <w:szCs w:val="20"/>
        </w:rPr>
        <w:t xml:space="preserve">           Designation      :</w:t>
      </w:r>
      <w:r>
        <w:rPr>
          <w:rFonts w:ascii="Verdana" w:hAnsi="Verdana"/>
          <w:b/>
          <w:sz w:val="20"/>
          <w:szCs w:val="20"/>
        </w:rPr>
        <w:tab/>
      </w:r>
      <w:r>
        <w:rPr>
          <w:rFonts w:ascii="Verdana" w:hAnsi="Verdana"/>
          <w:b/>
          <w:sz w:val="20"/>
          <w:szCs w:val="20"/>
        </w:rPr>
        <w:tab/>
      </w:r>
      <w:r>
        <w:rPr>
          <w:rFonts w:ascii="Verdana" w:hAnsi="Verdana"/>
          <w:b/>
          <w:sz w:val="20"/>
          <w:szCs w:val="20"/>
        </w:rPr>
        <w:tab/>
      </w:r>
    </w:p>
    <w:p w:rsidR="0073034D" w:rsidRDefault="0073034D" w:rsidP="0073034D">
      <w:pPr>
        <w:ind w:left="-720" w:right="-720"/>
        <w:jc w:val="both"/>
        <w:rPr>
          <w:rFonts w:ascii="Verdana" w:hAnsi="Verdana"/>
          <w:b/>
          <w:bCs/>
          <w:sz w:val="20"/>
          <w:szCs w:val="20"/>
        </w:rPr>
      </w:pPr>
      <w:r>
        <w:rPr>
          <w:rFonts w:ascii="Verdana" w:hAnsi="Verdana"/>
          <w:b/>
          <w:sz w:val="20"/>
          <w:szCs w:val="20"/>
        </w:rPr>
        <w:t xml:space="preserve">                         Linux </w:t>
      </w:r>
      <w:r>
        <w:rPr>
          <w:rFonts w:ascii="Verdana" w:hAnsi="Verdana"/>
          <w:b/>
          <w:bCs/>
          <w:sz w:val="20"/>
          <w:szCs w:val="20"/>
        </w:rPr>
        <w:t>System Administrator and Network Engineer</w:t>
      </w:r>
    </w:p>
    <w:p w:rsidR="0073034D" w:rsidRDefault="0073034D" w:rsidP="0073034D">
      <w:pPr>
        <w:ind w:left="-720" w:right="-720"/>
        <w:jc w:val="both"/>
        <w:rPr>
          <w:rFonts w:ascii="Verdana" w:hAnsi="Verdana"/>
          <w:b/>
          <w:sz w:val="20"/>
          <w:szCs w:val="20"/>
        </w:rPr>
      </w:pPr>
      <w:r>
        <w:rPr>
          <w:rFonts w:ascii="Verdana" w:hAnsi="Verdana"/>
          <w:b/>
          <w:bCs/>
          <w:sz w:val="20"/>
          <w:szCs w:val="20"/>
        </w:rPr>
        <w:t xml:space="preserve">                                                          </w:t>
      </w:r>
    </w:p>
    <w:p w:rsidR="0073034D" w:rsidRDefault="0073034D" w:rsidP="0073034D">
      <w:pPr>
        <w:ind w:left="-720" w:right="-720"/>
        <w:jc w:val="both"/>
        <w:rPr>
          <w:rFonts w:ascii="Verdana" w:hAnsi="Verdana"/>
          <w:b/>
          <w:bCs/>
          <w:sz w:val="20"/>
          <w:szCs w:val="20"/>
        </w:rPr>
      </w:pPr>
      <w:r>
        <w:rPr>
          <w:rFonts w:ascii="Verdana" w:hAnsi="Verdana"/>
          <w:b/>
          <w:sz w:val="20"/>
          <w:szCs w:val="20"/>
        </w:rPr>
        <w:t xml:space="preserve">           Job Profile        :</w:t>
      </w:r>
    </w:p>
    <w:p w:rsidR="0073034D" w:rsidRDefault="0073034D" w:rsidP="0073034D">
      <w:pPr>
        <w:ind w:left="-720" w:right="-720"/>
        <w:jc w:val="both"/>
        <w:rPr>
          <w:rFonts w:ascii="Verdana" w:hAnsi="Verdana"/>
          <w:b/>
          <w:bCs/>
          <w:sz w:val="20"/>
          <w:szCs w:val="20"/>
        </w:rPr>
      </w:pPr>
    </w:p>
    <w:p w:rsidR="0073034D" w:rsidRDefault="004B5142" w:rsidP="0073034D">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73034D">
        <w:rPr>
          <w:rFonts w:ascii="Verdana" w:hAnsi="Verdana"/>
          <w:sz w:val="20"/>
          <w:szCs w:val="20"/>
        </w:rPr>
        <w:t>Linux Server administration in Ubuntu</w:t>
      </w:r>
      <w:r w:rsidR="00BC4894">
        <w:rPr>
          <w:rFonts w:ascii="Verdana" w:hAnsi="Verdana"/>
          <w:sz w:val="20"/>
          <w:szCs w:val="20"/>
        </w:rPr>
        <w:t xml:space="preserve"> 10.04</w:t>
      </w:r>
      <w:r w:rsidR="0073034D">
        <w:rPr>
          <w:rFonts w:ascii="Verdana" w:hAnsi="Verdana"/>
          <w:sz w:val="20"/>
          <w:szCs w:val="20"/>
        </w:rPr>
        <w:t xml:space="preserve"> and Centos etc.</w:t>
      </w:r>
    </w:p>
    <w:p w:rsidR="004B5142" w:rsidRDefault="004B5142" w:rsidP="00BC489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73034D">
        <w:rPr>
          <w:rFonts w:ascii="Verdana" w:hAnsi="Verdana"/>
          <w:sz w:val="20"/>
          <w:szCs w:val="20"/>
        </w:rPr>
        <w:t>Installing and Configuring</w:t>
      </w:r>
      <w:r w:rsidR="003A4D32">
        <w:rPr>
          <w:rFonts w:ascii="Verdana" w:hAnsi="Verdana"/>
          <w:sz w:val="20"/>
          <w:szCs w:val="20"/>
        </w:rPr>
        <w:t xml:space="preserve"> on Ubuntu Server- A</w:t>
      </w:r>
      <w:r>
        <w:rPr>
          <w:rFonts w:ascii="Verdana" w:hAnsi="Verdana"/>
          <w:sz w:val="20"/>
          <w:szCs w:val="20"/>
        </w:rPr>
        <w:t>pache</w:t>
      </w:r>
      <w:r w:rsidR="00BC4894">
        <w:rPr>
          <w:rFonts w:ascii="Verdana" w:hAnsi="Verdana"/>
          <w:sz w:val="20"/>
          <w:szCs w:val="20"/>
        </w:rPr>
        <w:t>,</w:t>
      </w:r>
      <w:r w:rsidR="0073034D">
        <w:rPr>
          <w:rFonts w:ascii="Verdana" w:hAnsi="Verdana"/>
          <w:sz w:val="20"/>
          <w:szCs w:val="20"/>
        </w:rPr>
        <w:t xml:space="preserve"> Samba Server</w:t>
      </w:r>
      <w:r w:rsidR="00BC4894">
        <w:rPr>
          <w:rFonts w:ascii="Verdana" w:hAnsi="Verdana"/>
          <w:sz w:val="20"/>
          <w:szCs w:val="20"/>
        </w:rPr>
        <w:t xml:space="preserve">, </w:t>
      </w:r>
    </w:p>
    <w:p w:rsidR="004B5142" w:rsidRDefault="004B5142" w:rsidP="004B5142">
      <w:p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BC4894">
        <w:rPr>
          <w:rFonts w:ascii="Verdana" w:hAnsi="Verdana"/>
          <w:sz w:val="20"/>
          <w:szCs w:val="20"/>
        </w:rPr>
        <w:t xml:space="preserve">Proxy </w:t>
      </w:r>
      <w:r w:rsidR="003A4D32">
        <w:rPr>
          <w:rFonts w:ascii="Verdana" w:hAnsi="Verdana"/>
          <w:sz w:val="20"/>
          <w:szCs w:val="20"/>
        </w:rPr>
        <w:t>server (</w:t>
      </w:r>
      <w:r w:rsidR="00816EC0">
        <w:rPr>
          <w:rFonts w:ascii="Verdana" w:hAnsi="Verdana"/>
          <w:sz w:val="20"/>
          <w:szCs w:val="20"/>
        </w:rPr>
        <w:t>S</w:t>
      </w:r>
      <w:r>
        <w:rPr>
          <w:rFonts w:ascii="Verdana" w:hAnsi="Verdana"/>
          <w:sz w:val="20"/>
          <w:szCs w:val="20"/>
        </w:rPr>
        <w:t xml:space="preserve">quidClamAV &amp; </w:t>
      </w:r>
      <w:r w:rsidR="002B09AD">
        <w:rPr>
          <w:rFonts w:ascii="Verdana" w:hAnsi="Verdana"/>
          <w:sz w:val="20"/>
          <w:szCs w:val="20"/>
        </w:rPr>
        <w:t>Light Squid</w:t>
      </w:r>
      <w:r>
        <w:rPr>
          <w:rFonts w:ascii="Verdana" w:hAnsi="Verdana"/>
          <w:sz w:val="20"/>
          <w:szCs w:val="20"/>
        </w:rPr>
        <w:t>)</w:t>
      </w:r>
      <w:r w:rsidR="00BC4894">
        <w:rPr>
          <w:rFonts w:ascii="Verdana" w:hAnsi="Verdana"/>
          <w:sz w:val="20"/>
          <w:szCs w:val="20"/>
        </w:rPr>
        <w:t xml:space="preserve">, </w:t>
      </w:r>
      <w:r>
        <w:rPr>
          <w:rFonts w:ascii="Verdana" w:hAnsi="Verdana"/>
          <w:sz w:val="20"/>
          <w:szCs w:val="20"/>
        </w:rPr>
        <w:t xml:space="preserve">Chat server </w:t>
      </w:r>
      <w:r w:rsidR="003A4D32">
        <w:rPr>
          <w:rFonts w:ascii="Verdana" w:hAnsi="Verdana"/>
          <w:sz w:val="20"/>
          <w:szCs w:val="20"/>
        </w:rPr>
        <w:t>(Open fire</w:t>
      </w:r>
      <w:r>
        <w:rPr>
          <w:rFonts w:ascii="Verdana" w:hAnsi="Verdana"/>
          <w:sz w:val="20"/>
          <w:szCs w:val="20"/>
        </w:rPr>
        <w:t xml:space="preserve"> &amp; </w:t>
      </w:r>
      <w:r w:rsidR="003A4D32">
        <w:rPr>
          <w:rFonts w:ascii="Verdana" w:hAnsi="Verdana"/>
          <w:sz w:val="20"/>
          <w:szCs w:val="20"/>
        </w:rPr>
        <w:t>Spark)</w:t>
      </w:r>
      <w:r w:rsidR="00BC4894" w:rsidRPr="004B5142">
        <w:rPr>
          <w:rFonts w:ascii="Verdana" w:hAnsi="Verdana"/>
          <w:sz w:val="20"/>
          <w:szCs w:val="20"/>
        </w:rPr>
        <w:t xml:space="preserve"> </w:t>
      </w:r>
    </w:p>
    <w:p w:rsidR="00CB523D" w:rsidRPr="004B5142" w:rsidRDefault="004B5142" w:rsidP="004B5142">
      <w:pPr>
        <w:shd w:val="clear" w:color="auto" w:fill="FFFFFF"/>
        <w:spacing w:before="20" w:after="20" w:line="360" w:lineRule="auto"/>
        <w:jc w:val="both"/>
        <w:rPr>
          <w:rFonts w:ascii="Verdana" w:hAnsi="Verdana"/>
          <w:sz w:val="20"/>
          <w:szCs w:val="20"/>
        </w:rPr>
      </w:pPr>
      <w:r>
        <w:rPr>
          <w:rFonts w:ascii="Verdana" w:hAnsi="Verdana"/>
          <w:sz w:val="20"/>
          <w:szCs w:val="20"/>
        </w:rPr>
        <w:t xml:space="preserve">             FTP Server, </w:t>
      </w:r>
      <w:r w:rsidR="00BC4894" w:rsidRPr="004B5142">
        <w:rPr>
          <w:rFonts w:ascii="Verdana" w:hAnsi="Verdana"/>
          <w:sz w:val="20"/>
          <w:szCs w:val="20"/>
        </w:rPr>
        <w:t xml:space="preserve">Network Monitoring tools </w:t>
      </w:r>
      <w:r w:rsidR="003A4D32">
        <w:rPr>
          <w:rFonts w:ascii="Verdana" w:hAnsi="Verdana"/>
          <w:sz w:val="20"/>
          <w:szCs w:val="20"/>
        </w:rPr>
        <w:t>(Nagios</w:t>
      </w:r>
      <w:r w:rsidR="00AD157C">
        <w:rPr>
          <w:rFonts w:ascii="Verdana" w:hAnsi="Verdana"/>
          <w:sz w:val="20"/>
          <w:szCs w:val="20"/>
        </w:rPr>
        <w:t>, Ntop</w:t>
      </w:r>
      <w:r w:rsidR="00DD4089">
        <w:rPr>
          <w:rFonts w:ascii="Verdana" w:hAnsi="Verdana"/>
          <w:sz w:val="20"/>
          <w:szCs w:val="20"/>
        </w:rPr>
        <w:t xml:space="preserve"> &amp; </w:t>
      </w:r>
      <w:r w:rsidR="003A4D32" w:rsidRPr="004B5142">
        <w:rPr>
          <w:rFonts w:ascii="Verdana" w:hAnsi="Verdana"/>
          <w:sz w:val="20"/>
          <w:szCs w:val="20"/>
        </w:rPr>
        <w:t>Icinga</w:t>
      </w:r>
      <w:r w:rsidR="003A4D32">
        <w:rPr>
          <w:rFonts w:ascii="Verdana" w:hAnsi="Verdana"/>
          <w:sz w:val="20"/>
          <w:szCs w:val="20"/>
        </w:rPr>
        <w:t>)</w:t>
      </w:r>
      <w:r w:rsidR="0073034D" w:rsidRPr="004B5142">
        <w:rPr>
          <w:rFonts w:ascii="Verdana" w:hAnsi="Verdana"/>
          <w:sz w:val="20"/>
          <w:szCs w:val="20"/>
        </w:rPr>
        <w:t xml:space="preserve"> </w:t>
      </w:r>
      <w:r w:rsidR="00BC4894" w:rsidRPr="004B5142">
        <w:rPr>
          <w:rFonts w:ascii="Verdana" w:hAnsi="Verdana"/>
          <w:sz w:val="20"/>
          <w:szCs w:val="20"/>
        </w:rPr>
        <w:t xml:space="preserve">and </w:t>
      </w:r>
      <w:r w:rsidR="00DD4089">
        <w:rPr>
          <w:rFonts w:ascii="Verdana" w:hAnsi="Verdana"/>
          <w:sz w:val="20"/>
          <w:szCs w:val="20"/>
        </w:rPr>
        <w:t>PXE installation Server.</w:t>
      </w:r>
    </w:p>
    <w:p w:rsidR="00CB523D" w:rsidRDefault="004B5142" w:rsidP="00CB523D">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CB523D">
        <w:rPr>
          <w:rFonts w:ascii="Verdana" w:hAnsi="Verdana"/>
          <w:sz w:val="20"/>
          <w:szCs w:val="20"/>
        </w:rPr>
        <w:t>Installing, Configuring and Managin</w:t>
      </w:r>
      <w:r w:rsidR="000E6C0E">
        <w:rPr>
          <w:rFonts w:ascii="Verdana" w:hAnsi="Verdana"/>
          <w:sz w:val="20"/>
          <w:szCs w:val="20"/>
        </w:rPr>
        <w:t>g 90 Ubuntu (8.04 and 10.04), 15</w:t>
      </w:r>
      <w:r w:rsidR="00CB523D">
        <w:rPr>
          <w:rFonts w:ascii="Verdana" w:hAnsi="Verdana"/>
          <w:sz w:val="20"/>
          <w:szCs w:val="20"/>
        </w:rPr>
        <w:t xml:space="preserve"> Mac OS </w:t>
      </w:r>
    </w:p>
    <w:p w:rsidR="0073034D" w:rsidRPr="00BC4894" w:rsidRDefault="004B5142" w:rsidP="00CB523D">
      <w:p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CB523D">
        <w:rPr>
          <w:rFonts w:ascii="Verdana" w:hAnsi="Verdana"/>
          <w:sz w:val="20"/>
          <w:szCs w:val="20"/>
        </w:rPr>
        <w:t>And windows</w:t>
      </w:r>
      <w:r w:rsidR="001F370C">
        <w:rPr>
          <w:rFonts w:ascii="Verdana" w:hAnsi="Verdana"/>
          <w:sz w:val="20"/>
          <w:szCs w:val="20"/>
        </w:rPr>
        <w:t xml:space="preserve"> 7</w:t>
      </w:r>
      <w:r w:rsidR="00CB523D">
        <w:rPr>
          <w:rFonts w:ascii="Verdana" w:hAnsi="Verdana"/>
          <w:sz w:val="20"/>
          <w:szCs w:val="20"/>
        </w:rPr>
        <w:t xml:space="preserve"> systems.</w:t>
      </w:r>
      <w:r w:rsidR="0073034D" w:rsidRPr="00BC4894">
        <w:rPr>
          <w:rFonts w:ascii="Verdana" w:hAnsi="Verdana"/>
          <w:sz w:val="20"/>
          <w:szCs w:val="20"/>
        </w:rPr>
        <w:t xml:space="preserve">      </w:t>
      </w:r>
    </w:p>
    <w:p w:rsidR="0073034D" w:rsidRDefault="004B5142" w:rsidP="0073034D">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73034D">
        <w:rPr>
          <w:rFonts w:ascii="Verdana" w:hAnsi="Verdana"/>
          <w:sz w:val="20"/>
          <w:szCs w:val="20"/>
        </w:rPr>
        <w:t>All types of Hardware Problems as an Installation, assembling etc.</w:t>
      </w:r>
    </w:p>
    <w:p w:rsidR="0073034D" w:rsidRDefault="004B5142" w:rsidP="0073034D">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FF1A72">
        <w:rPr>
          <w:rFonts w:ascii="Verdana" w:hAnsi="Verdana"/>
          <w:sz w:val="20"/>
          <w:szCs w:val="20"/>
        </w:rPr>
        <w:t>Performing daily backup on Ubuntu S</w:t>
      </w:r>
      <w:r w:rsidR="0073034D">
        <w:rPr>
          <w:rFonts w:ascii="Verdana" w:hAnsi="Verdana"/>
          <w:sz w:val="20"/>
          <w:szCs w:val="20"/>
        </w:rPr>
        <w:t>erver</w:t>
      </w:r>
      <w:r w:rsidR="00FF1A72">
        <w:rPr>
          <w:rFonts w:ascii="Verdana" w:hAnsi="Verdana"/>
          <w:sz w:val="20"/>
          <w:szCs w:val="20"/>
        </w:rPr>
        <w:t>s</w:t>
      </w:r>
      <w:r w:rsidR="00F5231B">
        <w:rPr>
          <w:rFonts w:ascii="Verdana" w:hAnsi="Verdana"/>
          <w:sz w:val="20"/>
          <w:szCs w:val="20"/>
        </w:rPr>
        <w:t xml:space="preserve"> from Shell Script</w:t>
      </w:r>
      <w:r w:rsidR="001E4CC1">
        <w:rPr>
          <w:rFonts w:ascii="Verdana" w:hAnsi="Verdana"/>
          <w:sz w:val="20"/>
          <w:szCs w:val="20"/>
        </w:rPr>
        <w:t xml:space="preserve"> with </w:t>
      </w:r>
      <w:r w:rsidR="002B09AD">
        <w:rPr>
          <w:rFonts w:ascii="Verdana" w:hAnsi="Verdana"/>
          <w:sz w:val="20"/>
          <w:szCs w:val="20"/>
        </w:rPr>
        <w:t>Crontab.</w:t>
      </w:r>
    </w:p>
    <w:p w:rsidR="0073034D" w:rsidRDefault="0073034D" w:rsidP="0073034D">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CB523D">
        <w:rPr>
          <w:rFonts w:ascii="Verdana" w:hAnsi="Verdana"/>
          <w:sz w:val="20"/>
          <w:szCs w:val="20"/>
        </w:rPr>
        <w:t xml:space="preserve">Ubuntu and </w:t>
      </w:r>
      <w:r>
        <w:rPr>
          <w:rFonts w:ascii="Verdana" w:hAnsi="Verdana"/>
          <w:sz w:val="20"/>
          <w:szCs w:val="20"/>
        </w:rPr>
        <w:t>Window</w:t>
      </w:r>
      <w:r w:rsidR="00FF1A72">
        <w:rPr>
          <w:rFonts w:ascii="Verdana" w:hAnsi="Verdana"/>
          <w:sz w:val="20"/>
          <w:szCs w:val="20"/>
        </w:rPr>
        <w:t>s</w:t>
      </w:r>
      <w:r>
        <w:rPr>
          <w:rFonts w:ascii="Verdana" w:hAnsi="Verdana"/>
          <w:sz w:val="20"/>
          <w:szCs w:val="20"/>
        </w:rPr>
        <w:t xml:space="preserve"> deployment, administration, and troubleshooting.</w:t>
      </w:r>
    </w:p>
    <w:p w:rsidR="0073034D" w:rsidRDefault="0073034D" w:rsidP="0073034D">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4B5142">
        <w:rPr>
          <w:rFonts w:ascii="Verdana" w:hAnsi="Verdana"/>
          <w:sz w:val="20"/>
          <w:szCs w:val="20"/>
        </w:rPr>
        <w:t xml:space="preserve">     </w:t>
      </w:r>
      <w:r w:rsidR="00BC4894">
        <w:rPr>
          <w:rFonts w:ascii="Verdana" w:hAnsi="Verdana"/>
          <w:sz w:val="20"/>
          <w:szCs w:val="20"/>
        </w:rPr>
        <w:t xml:space="preserve">Managing and </w:t>
      </w:r>
      <w:r w:rsidR="00B71D48">
        <w:rPr>
          <w:rFonts w:ascii="Verdana" w:hAnsi="Verdana"/>
          <w:sz w:val="20"/>
          <w:szCs w:val="20"/>
        </w:rPr>
        <w:t>Configuring Switch</w:t>
      </w:r>
      <w:r w:rsidR="00BC4894">
        <w:rPr>
          <w:rFonts w:ascii="Verdana" w:hAnsi="Verdana"/>
          <w:sz w:val="20"/>
          <w:szCs w:val="20"/>
        </w:rPr>
        <w:t xml:space="preserve"> and Wi-Fi </w:t>
      </w:r>
      <w:r w:rsidR="00B71D48">
        <w:rPr>
          <w:rFonts w:ascii="Verdana" w:hAnsi="Verdana"/>
          <w:sz w:val="20"/>
          <w:szCs w:val="20"/>
        </w:rPr>
        <w:t>Routers.</w:t>
      </w:r>
    </w:p>
    <w:p w:rsidR="00CB523D" w:rsidRDefault="00CB523D" w:rsidP="00CB523D">
      <w:p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p>
    <w:p w:rsidR="0073034D" w:rsidRDefault="0073034D" w:rsidP="0073034D">
      <w:pPr>
        <w:shd w:val="clear" w:color="auto" w:fill="FFFFFF"/>
        <w:spacing w:before="20" w:after="20" w:line="360" w:lineRule="auto"/>
        <w:jc w:val="both"/>
        <w:rPr>
          <w:sz w:val="22"/>
          <w:szCs w:val="22"/>
          <w:lang w:val="en-GB"/>
        </w:rPr>
      </w:pPr>
      <w:r>
        <w:rPr>
          <w:noProof/>
          <w:color w:val="7030A0"/>
          <w:sz w:val="20"/>
          <w:szCs w:val="20"/>
          <w:u w:val="single"/>
          <w:lang w:eastAsia="en-US"/>
        </w:rPr>
        <w:pict>
          <v:line id="_x0000_s1067" style="position:absolute;left:0;text-align:left;z-index:251664384" from="-2.25pt,9.8pt" to="528pt,9.8pt" strokeweight="4.5pt">
            <v:stroke linestyle="thinThick"/>
          </v:line>
        </w:pict>
      </w:r>
    </w:p>
    <w:p w:rsidR="0017515E" w:rsidRDefault="0017515E" w:rsidP="0017515E">
      <w:pPr>
        <w:shd w:val="clear" w:color="auto" w:fill="FFFFFF"/>
        <w:spacing w:before="20" w:after="20" w:line="360" w:lineRule="auto"/>
        <w:jc w:val="both"/>
        <w:rPr>
          <w:rFonts w:ascii="Verdana" w:hAnsi="Verdana"/>
          <w:sz w:val="20"/>
          <w:szCs w:val="20"/>
        </w:rPr>
      </w:pPr>
    </w:p>
    <w:p w:rsidR="0017515E" w:rsidRDefault="0017515E" w:rsidP="0017515E">
      <w:pPr>
        <w:shd w:val="clear" w:color="auto" w:fill="FFFFFF"/>
        <w:spacing w:before="20" w:after="20" w:line="360" w:lineRule="auto"/>
        <w:jc w:val="both"/>
        <w:rPr>
          <w:rFonts w:ascii="Verdana" w:hAnsi="Verdana"/>
          <w:b/>
          <w:sz w:val="20"/>
          <w:szCs w:val="20"/>
        </w:rPr>
      </w:pPr>
      <w:r>
        <w:rPr>
          <w:rFonts w:ascii="Verdana" w:hAnsi="Verdana"/>
          <w:b/>
          <w:sz w:val="20"/>
          <w:szCs w:val="20"/>
        </w:rPr>
        <w:t xml:space="preserve"> February 2013 – Till date</w:t>
      </w:r>
    </w:p>
    <w:p w:rsidR="0017515E" w:rsidRDefault="0017515E" w:rsidP="0017515E">
      <w:pPr>
        <w:ind w:left="-720" w:right="-720"/>
        <w:jc w:val="both"/>
        <w:rPr>
          <w:rFonts w:ascii="Verdana" w:hAnsi="Verdana"/>
          <w:b/>
          <w:sz w:val="20"/>
          <w:szCs w:val="20"/>
        </w:rPr>
      </w:pPr>
      <w:r>
        <w:rPr>
          <w:rFonts w:ascii="Verdana" w:hAnsi="Verdana"/>
          <w:b/>
          <w:sz w:val="20"/>
          <w:szCs w:val="20"/>
        </w:rPr>
        <w:t xml:space="preserve">          </w:t>
      </w:r>
    </w:p>
    <w:p w:rsidR="0017515E" w:rsidRDefault="0017515E" w:rsidP="0017515E">
      <w:pPr>
        <w:ind w:left="-720" w:right="-720"/>
        <w:jc w:val="both"/>
        <w:rPr>
          <w:rFonts w:ascii="Verdana" w:hAnsi="Verdana"/>
          <w:b/>
          <w:sz w:val="20"/>
          <w:szCs w:val="20"/>
        </w:rPr>
      </w:pPr>
      <w:r>
        <w:rPr>
          <w:rFonts w:ascii="Verdana" w:hAnsi="Verdana"/>
          <w:b/>
          <w:sz w:val="20"/>
          <w:szCs w:val="20"/>
        </w:rPr>
        <w:t xml:space="preserve">           Organization    :</w:t>
      </w:r>
      <w:r>
        <w:rPr>
          <w:rFonts w:ascii="Verdana" w:hAnsi="Verdana"/>
          <w:b/>
          <w:sz w:val="20"/>
          <w:szCs w:val="20"/>
        </w:rPr>
        <w:tab/>
      </w:r>
      <w:r>
        <w:rPr>
          <w:rFonts w:ascii="Verdana" w:hAnsi="Verdana"/>
          <w:b/>
          <w:sz w:val="20"/>
          <w:szCs w:val="20"/>
        </w:rPr>
        <w:tab/>
      </w:r>
      <w:r>
        <w:rPr>
          <w:rFonts w:ascii="Verdana" w:hAnsi="Verdana"/>
          <w:b/>
          <w:sz w:val="20"/>
          <w:szCs w:val="20"/>
        </w:rPr>
        <w:tab/>
      </w:r>
    </w:p>
    <w:p w:rsidR="0017515E" w:rsidRDefault="0017515E" w:rsidP="0017515E">
      <w:pPr>
        <w:ind w:left="-720" w:right="-720"/>
        <w:jc w:val="both"/>
        <w:rPr>
          <w:rFonts w:ascii="Verdana" w:hAnsi="Verdana"/>
          <w:b/>
          <w:sz w:val="20"/>
          <w:szCs w:val="20"/>
        </w:rPr>
      </w:pPr>
      <w:r>
        <w:rPr>
          <w:rFonts w:ascii="Verdana" w:hAnsi="Verdana"/>
          <w:b/>
          <w:sz w:val="20"/>
          <w:szCs w:val="20"/>
        </w:rPr>
        <w:t xml:space="preserve">                          </w:t>
      </w:r>
      <w:r w:rsidR="008A2D6B">
        <w:rPr>
          <w:rFonts w:ascii="Verdana" w:hAnsi="Verdana"/>
          <w:b/>
          <w:sz w:val="20"/>
          <w:szCs w:val="20"/>
        </w:rPr>
        <w:t>Pari Technologies India,</w:t>
      </w:r>
      <w:r>
        <w:rPr>
          <w:rFonts w:ascii="Verdana" w:hAnsi="Verdana"/>
          <w:b/>
          <w:sz w:val="20"/>
          <w:szCs w:val="20"/>
        </w:rPr>
        <w:t xml:space="preserve"> Lucknow</w:t>
      </w:r>
    </w:p>
    <w:p w:rsidR="0017515E" w:rsidRDefault="0017515E" w:rsidP="0017515E">
      <w:pPr>
        <w:ind w:left="-720" w:right="-720"/>
        <w:jc w:val="both"/>
        <w:rPr>
          <w:rFonts w:ascii="Verdana" w:hAnsi="Verdana"/>
          <w:b/>
          <w:sz w:val="20"/>
          <w:szCs w:val="20"/>
        </w:rPr>
      </w:pPr>
    </w:p>
    <w:p w:rsidR="0017515E" w:rsidRDefault="0017515E" w:rsidP="0017515E">
      <w:pPr>
        <w:ind w:left="-720" w:right="-720"/>
        <w:jc w:val="both"/>
        <w:rPr>
          <w:rFonts w:ascii="Verdana" w:hAnsi="Verdana"/>
          <w:b/>
          <w:sz w:val="20"/>
          <w:szCs w:val="20"/>
        </w:rPr>
      </w:pPr>
      <w:r>
        <w:rPr>
          <w:rFonts w:ascii="Verdana" w:hAnsi="Verdana"/>
          <w:b/>
          <w:sz w:val="20"/>
          <w:szCs w:val="20"/>
        </w:rPr>
        <w:t xml:space="preserve">           Designation      :</w:t>
      </w:r>
      <w:r>
        <w:rPr>
          <w:rFonts w:ascii="Verdana" w:hAnsi="Verdana"/>
          <w:b/>
          <w:sz w:val="20"/>
          <w:szCs w:val="20"/>
        </w:rPr>
        <w:tab/>
      </w:r>
      <w:r>
        <w:rPr>
          <w:rFonts w:ascii="Verdana" w:hAnsi="Verdana"/>
          <w:b/>
          <w:sz w:val="20"/>
          <w:szCs w:val="20"/>
        </w:rPr>
        <w:tab/>
      </w:r>
      <w:r>
        <w:rPr>
          <w:rFonts w:ascii="Verdana" w:hAnsi="Verdana"/>
          <w:b/>
          <w:sz w:val="20"/>
          <w:szCs w:val="20"/>
        </w:rPr>
        <w:tab/>
      </w:r>
    </w:p>
    <w:p w:rsidR="0017515E" w:rsidRDefault="0017515E" w:rsidP="0017515E">
      <w:pPr>
        <w:ind w:left="-720" w:right="-720"/>
        <w:jc w:val="both"/>
        <w:rPr>
          <w:rFonts w:ascii="Verdana" w:hAnsi="Verdana"/>
          <w:b/>
          <w:bCs/>
          <w:sz w:val="20"/>
          <w:szCs w:val="20"/>
        </w:rPr>
      </w:pPr>
      <w:r>
        <w:rPr>
          <w:rFonts w:ascii="Verdana" w:hAnsi="Verdana"/>
          <w:b/>
          <w:sz w:val="20"/>
          <w:szCs w:val="20"/>
        </w:rPr>
        <w:t xml:space="preserve">                         Linux </w:t>
      </w:r>
      <w:r>
        <w:rPr>
          <w:rFonts w:ascii="Verdana" w:hAnsi="Verdana"/>
          <w:b/>
          <w:bCs/>
          <w:sz w:val="20"/>
          <w:szCs w:val="20"/>
        </w:rPr>
        <w:t xml:space="preserve">System Administrator </w:t>
      </w:r>
    </w:p>
    <w:p w:rsidR="0017515E" w:rsidRDefault="0017515E" w:rsidP="0017515E">
      <w:pPr>
        <w:ind w:left="-720" w:right="-720"/>
        <w:jc w:val="both"/>
        <w:rPr>
          <w:rFonts w:ascii="Verdana" w:hAnsi="Verdana"/>
          <w:b/>
          <w:sz w:val="20"/>
          <w:szCs w:val="20"/>
        </w:rPr>
      </w:pPr>
      <w:r>
        <w:rPr>
          <w:rFonts w:ascii="Verdana" w:hAnsi="Verdana"/>
          <w:b/>
          <w:bCs/>
          <w:sz w:val="20"/>
          <w:szCs w:val="20"/>
        </w:rPr>
        <w:t xml:space="preserve">                                                          </w:t>
      </w:r>
    </w:p>
    <w:p w:rsidR="0017515E" w:rsidRDefault="0017515E" w:rsidP="0017515E">
      <w:pPr>
        <w:ind w:left="-720" w:right="-720"/>
        <w:jc w:val="both"/>
        <w:rPr>
          <w:rFonts w:ascii="Verdana" w:hAnsi="Verdana"/>
          <w:b/>
          <w:bCs/>
          <w:sz w:val="20"/>
          <w:szCs w:val="20"/>
        </w:rPr>
      </w:pPr>
      <w:r>
        <w:rPr>
          <w:rFonts w:ascii="Verdana" w:hAnsi="Verdana"/>
          <w:b/>
          <w:sz w:val="20"/>
          <w:szCs w:val="20"/>
        </w:rPr>
        <w:t xml:space="preserve">           Job Profile        :</w:t>
      </w:r>
    </w:p>
    <w:p w:rsidR="0017515E" w:rsidRDefault="0017515E" w:rsidP="0017515E">
      <w:pPr>
        <w:ind w:left="-720" w:right="-720"/>
        <w:jc w:val="both"/>
        <w:rPr>
          <w:rFonts w:ascii="Verdana" w:hAnsi="Verdana"/>
          <w:b/>
          <w:bCs/>
          <w:sz w:val="20"/>
          <w:szCs w:val="20"/>
        </w:rPr>
      </w:pPr>
    </w:p>
    <w:p w:rsidR="0017515E" w:rsidRDefault="0017515E" w:rsidP="0017515E">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Linux Server administration in Ubuntu and Centos etc.</w:t>
      </w:r>
    </w:p>
    <w:p w:rsidR="0017515E" w:rsidRDefault="0017515E" w:rsidP="0017515E">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Installing and Configuring on Ubuntu Server- Apache, Samba Server, </w:t>
      </w:r>
      <w:r w:rsidR="00CC2ABA">
        <w:rPr>
          <w:rFonts w:ascii="Verdana" w:hAnsi="Verdana"/>
          <w:sz w:val="20"/>
          <w:szCs w:val="20"/>
        </w:rPr>
        <w:t>FTP,</w:t>
      </w:r>
    </w:p>
    <w:p w:rsidR="0017515E" w:rsidRDefault="0017515E" w:rsidP="0017515E">
      <w:pPr>
        <w:shd w:val="clear" w:color="auto" w:fill="FFFFFF"/>
        <w:spacing w:before="20" w:after="20" w:line="360" w:lineRule="auto"/>
        <w:jc w:val="both"/>
        <w:rPr>
          <w:rFonts w:ascii="Verdana" w:hAnsi="Verdana"/>
          <w:sz w:val="20"/>
          <w:szCs w:val="20"/>
        </w:rPr>
      </w:pPr>
      <w:r>
        <w:rPr>
          <w:rFonts w:ascii="Verdana" w:hAnsi="Verdana"/>
          <w:sz w:val="20"/>
          <w:szCs w:val="20"/>
        </w:rPr>
        <w:t xml:space="preserve">             Proxy server (SquidClamAV &amp; Light Squid)</w:t>
      </w:r>
    </w:p>
    <w:p w:rsidR="0017515E" w:rsidRDefault="0017515E" w:rsidP="0017515E">
      <w:p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p>
    <w:p w:rsidR="0017515E" w:rsidRDefault="0017515E" w:rsidP="0017515E">
      <w:pPr>
        <w:shd w:val="clear" w:color="auto" w:fill="FFFFFF"/>
        <w:spacing w:before="20" w:after="20" w:line="360" w:lineRule="auto"/>
        <w:jc w:val="both"/>
        <w:rPr>
          <w:sz w:val="22"/>
          <w:szCs w:val="22"/>
          <w:lang w:val="en-GB"/>
        </w:rPr>
      </w:pPr>
      <w:r>
        <w:rPr>
          <w:noProof/>
          <w:sz w:val="22"/>
          <w:szCs w:val="22"/>
          <w:lang w:eastAsia="en-US"/>
        </w:rPr>
        <w:pict>
          <v:line id="_x0000_s1071" style="position:absolute;left:0;text-align:left;z-index:251666432" from="-.75pt,18.7pt" to="529.5pt,18.7pt" strokeweight="4.5pt">
            <v:stroke linestyle="thinThick"/>
          </v:line>
        </w:pict>
      </w:r>
    </w:p>
    <w:p w:rsidR="0073034D" w:rsidRDefault="0073034D">
      <w:pPr>
        <w:shd w:val="clear" w:color="auto" w:fill="FFFFFF"/>
        <w:spacing w:before="20" w:after="20" w:line="360" w:lineRule="auto"/>
        <w:jc w:val="both"/>
        <w:rPr>
          <w:rFonts w:ascii="Verdana" w:hAnsi="Verdana"/>
          <w:b/>
          <w:sz w:val="20"/>
          <w:szCs w:val="20"/>
        </w:rPr>
      </w:pPr>
    </w:p>
    <w:p w:rsidR="0017515E" w:rsidRDefault="0017515E">
      <w:pPr>
        <w:shd w:val="clear" w:color="auto" w:fill="FFFFFF"/>
        <w:spacing w:before="20" w:after="20" w:line="360" w:lineRule="auto"/>
        <w:jc w:val="both"/>
        <w:rPr>
          <w:rFonts w:ascii="Verdana" w:hAnsi="Verdana"/>
          <w:b/>
          <w:sz w:val="20"/>
          <w:szCs w:val="20"/>
        </w:rPr>
      </w:pPr>
    </w:p>
    <w:p w:rsidR="009B5A84" w:rsidRDefault="009B5A84">
      <w:pPr>
        <w:shd w:val="clear" w:color="auto" w:fill="FFFFFF"/>
        <w:spacing w:before="20" w:after="20" w:line="360" w:lineRule="auto"/>
        <w:jc w:val="both"/>
        <w:rPr>
          <w:rFonts w:ascii="Verdana" w:hAnsi="Verdana"/>
          <w:sz w:val="20"/>
          <w:szCs w:val="20"/>
        </w:rPr>
      </w:pPr>
      <w:r>
        <w:rPr>
          <w:noProof/>
          <w:color w:val="7030A0"/>
          <w:sz w:val="20"/>
          <w:szCs w:val="20"/>
          <w:u w:val="single"/>
          <w:lang w:eastAsia="en-US"/>
        </w:rPr>
        <w:pict>
          <v:line id="_x0000_s1053" style="position:absolute;left:0;text-align:left;z-index:251654144" from="-1.5pt,17.55pt" to="528.75pt,17.55pt" strokeweight="4.5pt">
            <v:stroke linestyle="thinThick"/>
          </v:line>
        </w:pict>
      </w:r>
      <w:r>
        <w:rPr>
          <w:rFonts w:ascii="Verdana" w:hAnsi="Verdana"/>
          <w:b/>
          <w:sz w:val="20"/>
          <w:szCs w:val="20"/>
        </w:rPr>
        <w:t>Qualifications</w:t>
      </w:r>
    </w:p>
    <w:p w:rsidR="009B5A84" w:rsidRDefault="009B5A84">
      <w:pPr>
        <w:shd w:val="clear" w:color="auto" w:fill="FFFFFF"/>
        <w:spacing w:before="20" w:after="20" w:line="360" w:lineRule="auto"/>
        <w:jc w:val="both"/>
        <w:rPr>
          <w:rFonts w:ascii="Verdana" w:hAnsi="Verdana"/>
          <w:b/>
          <w:sz w:val="20"/>
          <w:szCs w:val="20"/>
        </w:rPr>
      </w:pPr>
    </w:p>
    <w:p w:rsidR="009B5A84" w:rsidRDefault="009B5A84">
      <w:pPr>
        <w:shd w:val="clear" w:color="auto" w:fill="FFFFFF"/>
        <w:spacing w:before="20" w:after="20" w:line="360" w:lineRule="auto"/>
        <w:jc w:val="both"/>
        <w:rPr>
          <w:rFonts w:ascii="Verdana" w:hAnsi="Verdana"/>
          <w:b/>
          <w:sz w:val="20"/>
          <w:szCs w:val="20"/>
        </w:rPr>
      </w:pPr>
      <w:r>
        <w:rPr>
          <w:rFonts w:ascii="Verdana" w:hAnsi="Verdana"/>
          <w:b/>
          <w:sz w:val="20"/>
          <w:szCs w:val="20"/>
        </w:rPr>
        <w:t>Professional:</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b/>
          <w:sz w:val="20"/>
          <w:szCs w:val="20"/>
        </w:rPr>
        <w:t xml:space="preserve">         Diploma in Computer Hardware &amp; Networking Engineering (DCHNE) </w:t>
      </w:r>
      <w:r>
        <w:rPr>
          <w:rFonts w:ascii="Verdana" w:hAnsi="Verdana"/>
          <w:sz w:val="20"/>
          <w:szCs w:val="20"/>
        </w:rPr>
        <w:t xml:space="preserve">From LUCKNOW                </w:t>
      </w:r>
      <w:r>
        <w:rPr>
          <w:rFonts w:ascii="Verdana" w:hAnsi="Verdana"/>
          <w:color w:val="FFFFFF"/>
          <w:sz w:val="20"/>
          <w:szCs w:val="20"/>
        </w:rPr>
        <w:t>diplo</w:t>
      </w:r>
      <w:r w:rsidR="00531145">
        <w:rPr>
          <w:rFonts w:ascii="Verdana" w:hAnsi="Verdana"/>
          <w:color w:val="FFFFFF"/>
          <w:sz w:val="20"/>
          <w:szCs w:val="20"/>
        </w:rPr>
        <w:t xml:space="preserve"> </w:t>
      </w:r>
      <w:r>
        <w:rPr>
          <w:rFonts w:ascii="Verdana" w:hAnsi="Verdana"/>
          <w:sz w:val="20"/>
          <w:szCs w:val="20"/>
        </w:rPr>
        <w:t>COMPUTER EDUCATION (LCE), Aliganj, Lucknow.</w:t>
      </w:r>
    </w:p>
    <w:p w:rsidR="005B1631" w:rsidRPr="005B1631" w:rsidRDefault="00531145">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w:t>
      </w:r>
      <w:r w:rsidR="009B5A84">
        <w:rPr>
          <w:rFonts w:ascii="Verdana" w:hAnsi="Verdana"/>
          <w:b/>
          <w:sz w:val="20"/>
          <w:szCs w:val="20"/>
        </w:rPr>
        <w:t xml:space="preserve">Advanced Diploma in Computer Applications (ADCA) </w:t>
      </w:r>
      <w:r w:rsidR="009B5A84">
        <w:rPr>
          <w:rFonts w:ascii="Verdana" w:hAnsi="Verdana"/>
          <w:sz w:val="20"/>
          <w:szCs w:val="20"/>
        </w:rPr>
        <w:t xml:space="preserve">From LUCKNOW COMPUTER    </w:t>
      </w:r>
      <w:r w:rsidR="009B5A84">
        <w:rPr>
          <w:rFonts w:ascii="Verdana" w:hAnsi="Verdana"/>
          <w:color w:val="FFFFFF"/>
          <w:sz w:val="20"/>
          <w:szCs w:val="20"/>
        </w:rPr>
        <w:t>f</w:t>
      </w:r>
    </w:p>
    <w:p w:rsidR="009B5A84" w:rsidRPr="005B1631" w:rsidRDefault="005B1631" w:rsidP="005B1631">
      <w:pPr>
        <w:shd w:val="clear" w:color="auto" w:fill="FFFFFF"/>
        <w:spacing w:before="20" w:after="20" w:line="360" w:lineRule="auto"/>
        <w:ind w:left="360"/>
        <w:jc w:val="both"/>
        <w:rPr>
          <w:rFonts w:ascii="Verdana" w:hAnsi="Verdana"/>
          <w:color w:val="FFFFFF"/>
          <w:sz w:val="20"/>
          <w:szCs w:val="20"/>
        </w:rPr>
      </w:pPr>
      <w:r>
        <w:rPr>
          <w:rFonts w:ascii="Verdana" w:hAnsi="Verdana"/>
          <w:color w:val="FFFFFF"/>
          <w:sz w:val="20"/>
          <w:szCs w:val="20"/>
        </w:rPr>
        <w:t>F</w:t>
      </w:r>
      <w:r w:rsidR="009B5A84">
        <w:rPr>
          <w:rFonts w:ascii="Verdana" w:hAnsi="Verdana"/>
          <w:color w:val="FFFFFF"/>
          <w:sz w:val="20"/>
          <w:szCs w:val="20"/>
        </w:rPr>
        <w:t>ffff</w:t>
      </w:r>
      <w:r>
        <w:rPr>
          <w:rFonts w:ascii="Verdana" w:hAnsi="Verdana"/>
          <w:color w:val="FFFFFF"/>
          <w:sz w:val="20"/>
          <w:szCs w:val="20"/>
        </w:rPr>
        <w:t xml:space="preserve"> </w:t>
      </w:r>
      <w:r w:rsidR="009B5A84">
        <w:rPr>
          <w:rFonts w:ascii="Verdana" w:hAnsi="Verdana"/>
          <w:sz w:val="20"/>
          <w:szCs w:val="20"/>
        </w:rPr>
        <w:t>EDUCATION (LCE), Aliganj, Lucknow.</w:t>
      </w:r>
    </w:p>
    <w:p w:rsidR="005B1631" w:rsidRDefault="005B1631" w:rsidP="005B1631">
      <w:pPr>
        <w:shd w:val="clear" w:color="auto" w:fill="FFFFFF"/>
        <w:spacing w:before="20" w:after="20" w:line="360" w:lineRule="auto"/>
        <w:ind w:left="360"/>
        <w:jc w:val="both"/>
        <w:rPr>
          <w:rFonts w:ascii="Verdana" w:hAnsi="Verdana"/>
          <w:sz w:val="20"/>
          <w:szCs w:val="20"/>
        </w:rPr>
      </w:pPr>
    </w:p>
    <w:p w:rsidR="009B5A84" w:rsidRDefault="009B5A84">
      <w:pPr>
        <w:shd w:val="clear" w:color="auto" w:fill="FFFFFF"/>
        <w:spacing w:before="20" w:after="20" w:line="360" w:lineRule="auto"/>
        <w:jc w:val="both"/>
        <w:rPr>
          <w:rFonts w:ascii="Verdana" w:hAnsi="Verdana"/>
          <w:b/>
          <w:sz w:val="20"/>
          <w:szCs w:val="20"/>
        </w:rPr>
      </w:pPr>
      <w:r>
        <w:rPr>
          <w:noProof/>
          <w:color w:val="7030A0"/>
          <w:sz w:val="20"/>
          <w:szCs w:val="20"/>
          <w:u w:val="single"/>
          <w:lang w:eastAsia="en-US"/>
        </w:rPr>
        <w:pict>
          <v:line id="_x0000_s1054" style="position:absolute;left:0;text-align:left;z-index:251655168" from="-1.5pt,4.2pt" to="528.75pt,4.2pt" strokeweight="4.5pt">
            <v:stroke linestyle="thinThick"/>
          </v:line>
        </w:pict>
      </w:r>
    </w:p>
    <w:p w:rsidR="009B5A84" w:rsidRDefault="009B5A84">
      <w:pPr>
        <w:shd w:val="clear" w:color="auto" w:fill="FFFFFF"/>
        <w:spacing w:before="20" w:after="20" w:line="360" w:lineRule="auto"/>
        <w:jc w:val="both"/>
        <w:rPr>
          <w:rFonts w:ascii="Verdana" w:hAnsi="Verdana"/>
          <w:sz w:val="20"/>
          <w:szCs w:val="20"/>
        </w:rPr>
      </w:pPr>
      <w:r>
        <w:rPr>
          <w:rFonts w:ascii="Verdana" w:hAnsi="Verdana"/>
          <w:b/>
          <w:sz w:val="20"/>
          <w:szCs w:val="20"/>
        </w:rPr>
        <w:t>Certifications:</w:t>
      </w:r>
      <w:r>
        <w:rPr>
          <w:rFonts w:ascii="Verdana" w:hAnsi="Verdana"/>
          <w:sz w:val="20"/>
          <w:szCs w:val="20"/>
        </w:rPr>
        <w:t xml:space="preserve">       </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Red hat Certified Engineer (RHCE) – </w:t>
      </w:r>
      <w:r>
        <w:rPr>
          <w:rFonts w:ascii="Verdana" w:hAnsi="Verdana"/>
          <w:b/>
          <w:sz w:val="20"/>
          <w:szCs w:val="20"/>
        </w:rPr>
        <w:t>(id – 805010957447636)</w:t>
      </w:r>
      <w:r>
        <w:rPr>
          <w:rFonts w:ascii="Verdana" w:hAnsi="Verdana"/>
          <w:sz w:val="20"/>
          <w:szCs w:val="20"/>
        </w:rPr>
        <w:t xml:space="preserve"> </w:t>
      </w:r>
    </w:p>
    <w:p w:rsidR="00590380" w:rsidRPr="00590380" w:rsidRDefault="00590380">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Training from </w:t>
      </w:r>
      <w:r w:rsidRPr="00590380">
        <w:rPr>
          <w:rFonts w:ascii="Verdana" w:hAnsi="Verdana"/>
          <w:b/>
          <w:sz w:val="20"/>
          <w:szCs w:val="20"/>
        </w:rPr>
        <w:t>HP</w:t>
      </w:r>
      <w:r w:rsidRPr="00590380">
        <w:rPr>
          <w:rFonts w:ascii="Verdana" w:hAnsi="Verdana"/>
          <w:sz w:val="20"/>
          <w:szCs w:val="20"/>
        </w:rPr>
        <w:t xml:space="preserve"> in Linux (RHEL 6)</w:t>
      </w:r>
      <w:r>
        <w:rPr>
          <w:rFonts w:ascii="Verdana" w:hAnsi="Verdana"/>
          <w:sz w:val="20"/>
          <w:szCs w:val="20"/>
        </w:rPr>
        <w:t xml:space="preserve"> </w:t>
      </w:r>
      <w:r w:rsidRPr="00590380">
        <w:rPr>
          <w:rFonts w:ascii="Verdana" w:hAnsi="Verdana"/>
          <w:sz w:val="20"/>
          <w:szCs w:val="20"/>
        </w:rPr>
        <w:t>shell scripting</w:t>
      </w:r>
      <w:r>
        <w:rPr>
          <w:rFonts w:ascii="Verdana" w:hAnsi="Verdana"/>
          <w:sz w:val="20"/>
          <w:szCs w:val="20"/>
        </w:rPr>
        <w:t xml:space="preserve"> with </w:t>
      </w:r>
      <w:r w:rsidRPr="00590380">
        <w:rPr>
          <w:rFonts w:ascii="Verdana" w:hAnsi="Verdana"/>
          <w:b/>
          <w:sz w:val="20"/>
          <w:szCs w:val="20"/>
        </w:rPr>
        <w:t>A+ Grade</w:t>
      </w:r>
    </w:p>
    <w:p w:rsidR="00CB523D" w:rsidRPr="0017515E" w:rsidRDefault="009B5A84" w:rsidP="0017515E">
      <w:pPr>
        <w:numPr>
          <w:ilvl w:val="0"/>
          <w:numId w:val="10"/>
        </w:numPr>
        <w:spacing w:line="264" w:lineRule="auto"/>
        <w:ind w:right="-720"/>
        <w:jc w:val="both"/>
        <w:rPr>
          <w:rFonts w:ascii="Verdana" w:hAnsi="Verdana"/>
          <w:sz w:val="20"/>
          <w:szCs w:val="20"/>
        </w:rPr>
      </w:pPr>
      <w:r>
        <w:rPr>
          <w:noProof/>
          <w:color w:val="7030A0"/>
          <w:sz w:val="20"/>
          <w:szCs w:val="20"/>
          <w:u w:val="single"/>
          <w:lang w:eastAsia="en-US"/>
        </w:rPr>
        <w:pict>
          <v:line id="_x0000_s1055" style="position:absolute;left:0;text-align:left;z-index:251656192" from="-.75pt,5pt" to="529.5pt,5pt" strokeweight="4.5pt">
            <v:stroke linestyle="thinThick"/>
          </v:line>
        </w:pict>
      </w:r>
    </w:p>
    <w:p w:rsidR="00CB523D" w:rsidRDefault="00CB523D" w:rsidP="00CB523D">
      <w:pPr>
        <w:spacing w:line="312" w:lineRule="auto"/>
        <w:ind w:right="-720"/>
        <w:jc w:val="both"/>
        <w:rPr>
          <w:rFonts w:ascii="Verdana" w:hAnsi="Verdana"/>
          <w:b/>
          <w:sz w:val="20"/>
          <w:szCs w:val="20"/>
        </w:rPr>
      </w:pPr>
    </w:p>
    <w:p w:rsidR="009B5A84" w:rsidRDefault="009B5A84">
      <w:pPr>
        <w:numPr>
          <w:ilvl w:val="0"/>
          <w:numId w:val="9"/>
        </w:numPr>
        <w:spacing w:line="312" w:lineRule="auto"/>
        <w:ind w:right="-720"/>
        <w:jc w:val="both"/>
        <w:rPr>
          <w:rFonts w:ascii="Verdana" w:hAnsi="Verdana"/>
          <w:b/>
          <w:sz w:val="20"/>
          <w:szCs w:val="20"/>
        </w:rPr>
      </w:pPr>
      <w:r>
        <w:rPr>
          <w:rFonts w:ascii="Verdana" w:hAnsi="Verdana"/>
          <w:b/>
          <w:sz w:val="20"/>
          <w:szCs w:val="20"/>
        </w:rPr>
        <w:t>Educational:</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Graduation</w:t>
      </w:r>
      <w:r>
        <w:rPr>
          <w:rFonts w:ascii="Verdana" w:hAnsi="Verdana"/>
          <w:b/>
          <w:sz w:val="20"/>
          <w:szCs w:val="20"/>
        </w:rPr>
        <w:t xml:space="preserve"> </w:t>
      </w:r>
      <w:r w:rsidR="003931A1">
        <w:rPr>
          <w:rFonts w:ascii="Verdana" w:hAnsi="Verdana"/>
          <w:sz w:val="20"/>
          <w:szCs w:val="20"/>
        </w:rPr>
        <w:t>(B.A.</w:t>
      </w:r>
      <w:r w:rsidR="00545216">
        <w:rPr>
          <w:rFonts w:ascii="Verdana" w:hAnsi="Verdana"/>
          <w:sz w:val="20"/>
          <w:szCs w:val="20"/>
        </w:rPr>
        <w:t>) from</w:t>
      </w:r>
      <w:r>
        <w:rPr>
          <w:rFonts w:ascii="Verdana" w:hAnsi="Verdana"/>
          <w:sz w:val="20"/>
          <w:szCs w:val="20"/>
        </w:rPr>
        <w:t xml:space="preserve"> Lucknow University.</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Intermediate in year 2009 from U.P. Board.</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High School in year 2007 from U.P. Board.</w:t>
      </w:r>
    </w:p>
    <w:p w:rsidR="00C815AD" w:rsidRDefault="00C815AD" w:rsidP="00C815AD">
      <w:pPr>
        <w:shd w:val="clear" w:color="auto" w:fill="FFFFFF"/>
        <w:spacing w:before="20" w:after="20" w:line="360" w:lineRule="auto"/>
        <w:ind w:left="360"/>
        <w:jc w:val="both"/>
        <w:rPr>
          <w:rFonts w:ascii="Verdana" w:hAnsi="Verdana"/>
          <w:sz w:val="20"/>
          <w:szCs w:val="20"/>
        </w:rPr>
      </w:pPr>
    </w:p>
    <w:p w:rsidR="009B5A84" w:rsidRDefault="009B5A84">
      <w:pPr>
        <w:numPr>
          <w:ilvl w:val="0"/>
          <w:numId w:val="10"/>
        </w:numPr>
        <w:spacing w:line="360" w:lineRule="auto"/>
        <w:ind w:right="-720"/>
        <w:jc w:val="both"/>
        <w:rPr>
          <w:rFonts w:ascii="Verdana" w:hAnsi="Verdana"/>
          <w:b/>
          <w:sz w:val="20"/>
          <w:szCs w:val="20"/>
        </w:rPr>
      </w:pPr>
      <w:r>
        <w:rPr>
          <w:rFonts w:ascii="Verdana" w:hAnsi="Verdana"/>
          <w:b/>
          <w:noProof/>
          <w:sz w:val="20"/>
          <w:szCs w:val="20"/>
          <w:lang w:eastAsia="en-US"/>
        </w:rPr>
        <w:pict>
          <v:line id="_x0000_s1057" style="position:absolute;left:0;text-align:left;z-index:251657216" from="-1.5pt,4.85pt" to="528.75pt,4.85pt" strokeweight="4.5pt">
            <v:stroke linestyle="thinThick"/>
          </v:line>
        </w:pict>
      </w:r>
    </w:p>
    <w:p w:rsidR="009B5A84" w:rsidRDefault="009B5A84">
      <w:pPr>
        <w:numPr>
          <w:ilvl w:val="0"/>
          <w:numId w:val="10"/>
        </w:numPr>
        <w:spacing w:line="360" w:lineRule="auto"/>
        <w:ind w:right="-720"/>
        <w:jc w:val="both"/>
        <w:rPr>
          <w:rFonts w:ascii="Verdana" w:hAnsi="Verdana"/>
          <w:sz w:val="20"/>
          <w:szCs w:val="20"/>
        </w:rPr>
      </w:pPr>
      <w:r>
        <w:rPr>
          <w:rFonts w:ascii="Verdana" w:hAnsi="Verdana"/>
          <w:b/>
          <w:sz w:val="20"/>
          <w:szCs w:val="20"/>
        </w:rPr>
        <w:t>Training :</w:t>
      </w:r>
    </w:p>
    <w:p w:rsidR="009B5A84" w:rsidRDefault="009B5A84">
      <w:pPr>
        <w:numPr>
          <w:ilvl w:val="0"/>
          <w:numId w:val="10"/>
        </w:numPr>
        <w:spacing w:line="360" w:lineRule="auto"/>
        <w:ind w:right="-720"/>
        <w:jc w:val="both"/>
        <w:rPr>
          <w:rFonts w:ascii="Verdana" w:hAnsi="Verdana"/>
          <w:sz w:val="20"/>
          <w:szCs w:val="20"/>
        </w:rPr>
      </w:pP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Three month training from YASH INFOTECH (Red hat Training Partner) in RHCE.</w:t>
      </w:r>
    </w:p>
    <w:p w:rsidR="008B1317"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Two month training from YASH </w:t>
      </w:r>
      <w:r w:rsidR="00C33952">
        <w:rPr>
          <w:rFonts w:ascii="Verdana" w:hAnsi="Verdana"/>
          <w:sz w:val="20"/>
          <w:szCs w:val="20"/>
        </w:rPr>
        <w:t>INFOTECH in</w:t>
      </w:r>
      <w:r>
        <w:rPr>
          <w:rFonts w:ascii="Verdana" w:hAnsi="Verdana"/>
          <w:sz w:val="20"/>
          <w:szCs w:val="20"/>
        </w:rPr>
        <w:t xml:space="preserve"> RHCSS (RH333)</w:t>
      </w:r>
      <w:r w:rsidR="008B1317">
        <w:rPr>
          <w:rFonts w:ascii="Verdana" w:hAnsi="Verdana"/>
          <w:sz w:val="20"/>
          <w:szCs w:val="20"/>
        </w:rPr>
        <w:t>.</w:t>
      </w:r>
    </w:p>
    <w:p w:rsidR="009B5A84" w:rsidRDefault="00CB523D">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T</w:t>
      </w:r>
      <w:r w:rsidR="008B1317">
        <w:rPr>
          <w:rFonts w:ascii="Verdana" w:hAnsi="Verdana"/>
          <w:sz w:val="20"/>
          <w:szCs w:val="20"/>
        </w:rPr>
        <w:t>raining</w:t>
      </w:r>
      <w:r>
        <w:rPr>
          <w:rFonts w:ascii="Verdana" w:hAnsi="Verdana"/>
          <w:sz w:val="20"/>
          <w:szCs w:val="20"/>
        </w:rPr>
        <w:t xml:space="preserve"> </w:t>
      </w:r>
      <w:r w:rsidR="00590380">
        <w:rPr>
          <w:rFonts w:ascii="Verdana" w:hAnsi="Verdana"/>
          <w:sz w:val="20"/>
          <w:szCs w:val="20"/>
        </w:rPr>
        <w:t xml:space="preserve">and </w:t>
      </w:r>
      <w:r>
        <w:rPr>
          <w:rFonts w:ascii="Verdana" w:hAnsi="Verdana"/>
          <w:sz w:val="20"/>
          <w:szCs w:val="20"/>
        </w:rPr>
        <w:t>after Certified</w:t>
      </w:r>
      <w:r w:rsidR="008B1317">
        <w:rPr>
          <w:rFonts w:ascii="Verdana" w:hAnsi="Verdana"/>
          <w:sz w:val="20"/>
          <w:szCs w:val="20"/>
        </w:rPr>
        <w:t xml:space="preserve"> from </w:t>
      </w:r>
      <w:r w:rsidR="008B1317" w:rsidRPr="008B1317">
        <w:rPr>
          <w:rFonts w:ascii="Verdana" w:hAnsi="Verdana"/>
          <w:b/>
          <w:sz w:val="20"/>
          <w:szCs w:val="20"/>
        </w:rPr>
        <w:t>HP in Linux</w:t>
      </w:r>
      <w:r w:rsidR="00545216">
        <w:rPr>
          <w:rFonts w:ascii="Verdana" w:hAnsi="Verdana"/>
          <w:b/>
          <w:sz w:val="20"/>
          <w:szCs w:val="20"/>
        </w:rPr>
        <w:t xml:space="preserve"> (RHEL 6)</w:t>
      </w:r>
      <w:r w:rsidR="008B1317" w:rsidRPr="008B1317">
        <w:rPr>
          <w:rFonts w:ascii="Verdana" w:hAnsi="Verdana"/>
          <w:b/>
          <w:sz w:val="20"/>
          <w:szCs w:val="20"/>
        </w:rPr>
        <w:t xml:space="preserve"> with </w:t>
      </w:r>
      <w:r w:rsidR="00C56BA3">
        <w:rPr>
          <w:rFonts w:ascii="Verdana" w:hAnsi="Verdana"/>
          <w:b/>
          <w:sz w:val="20"/>
          <w:szCs w:val="20"/>
        </w:rPr>
        <w:t xml:space="preserve">shell </w:t>
      </w:r>
      <w:r w:rsidR="008B1317" w:rsidRPr="008B1317">
        <w:rPr>
          <w:rFonts w:ascii="Verdana" w:hAnsi="Verdana"/>
          <w:b/>
          <w:sz w:val="20"/>
          <w:szCs w:val="20"/>
        </w:rPr>
        <w:t>scripting</w:t>
      </w:r>
      <w:r w:rsidR="008B1317">
        <w:rPr>
          <w:rFonts w:ascii="Verdana" w:hAnsi="Verdana"/>
          <w:sz w:val="20"/>
          <w:szCs w:val="20"/>
        </w:rPr>
        <w:t>.</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Three month training from YASH INFOTECH in CCNA.</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b/>
          <w:noProof/>
          <w:sz w:val="20"/>
          <w:szCs w:val="20"/>
          <w:lang w:eastAsia="en-US"/>
        </w:rPr>
        <w:pict>
          <v:line id="_x0000_s1058" style="position:absolute;left:0;text-align:left;z-index:251658240" from="-1.5pt,28.75pt" to="528.75pt,28.75pt" strokeweight="4.5pt">
            <v:stroke linestyle="thinThick"/>
          </v:line>
        </w:pict>
      </w:r>
      <w:r>
        <w:rPr>
          <w:rFonts w:ascii="Verdana" w:hAnsi="Verdana"/>
          <w:sz w:val="20"/>
          <w:szCs w:val="20"/>
        </w:rPr>
        <w:t xml:space="preserve">        Three month training from YASH INFOTECH in MCSA.</w:t>
      </w:r>
    </w:p>
    <w:p w:rsidR="00CD3E70" w:rsidRDefault="00CD3E70" w:rsidP="00CD3E70">
      <w:pPr>
        <w:shd w:val="clear" w:color="auto" w:fill="FFFFFF"/>
        <w:spacing w:before="20" w:after="20" w:line="360" w:lineRule="auto"/>
        <w:jc w:val="both"/>
        <w:rPr>
          <w:rFonts w:ascii="Verdana" w:hAnsi="Verdana"/>
          <w:sz w:val="20"/>
          <w:szCs w:val="20"/>
        </w:rPr>
      </w:pPr>
    </w:p>
    <w:p w:rsidR="009B5A84" w:rsidRDefault="009B5A84">
      <w:pPr>
        <w:rPr>
          <w:rFonts w:ascii="Verdana" w:hAnsi="Verdana"/>
          <w:sz w:val="20"/>
        </w:rPr>
      </w:pPr>
    </w:p>
    <w:p w:rsidR="009B5A84" w:rsidRDefault="009B5A84">
      <w:pPr>
        <w:rPr>
          <w:rFonts w:ascii="Verdana" w:hAnsi="Verdana"/>
          <w:sz w:val="20"/>
        </w:rPr>
      </w:pPr>
    </w:p>
    <w:p w:rsidR="009B5A84" w:rsidRDefault="009B5A84">
      <w:pPr>
        <w:rPr>
          <w:rFonts w:ascii="Verdana" w:hAnsi="Verdana"/>
          <w:b/>
          <w:sz w:val="20"/>
          <w:szCs w:val="20"/>
        </w:rPr>
      </w:pPr>
      <w:r>
        <w:rPr>
          <w:rFonts w:ascii="Verdana" w:hAnsi="Verdana"/>
          <w:b/>
          <w:sz w:val="20"/>
          <w:szCs w:val="20"/>
        </w:rPr>
        <w:t xml:space="preserve">Summary of </w:t>
      </w:r>
      <w:r w:rsidR="00CB523D">
        <w:rPr>
          <w:rFonts w:ascii="Verdana" w:hAnsi="Verdana"/>
          <w:b/>
          <w:sz w:val="20"/>
          <w:szCs w:val="20"/>
        </w:rPr>
        <w:t>Skills:</w:t>
      </w:r>
    </w:p>
    <w:p w:rsidR="009B5A84" w:rsidRDefault="009B5A84">
      <w:pPr>
        <w:rPr>
          <w:rFonts w:ascii="Verdana" w:hAnsi="Verdana"/>
          <w:b/>
          <w:sz w:val="20"/>
          <w:szCs w:val="20"/>
        </w:rPr>
      </w:pPr>
    </w:p>
    <w:p w:rsidR="009B5A84" w:rsidRDefault="009B5A84">
      <w:pPr>
        <w:rPr>
          <w:rFonts w:ascii="Verdana" w:hAnsi="Verdana"/>
          <w:b/>
          <w:sz w:val="20"/>
          <w:szCs w:val="20"/>
        </w:rPr>
      </w:pPr>
      <w:r>
        <w:rPr>
          <w:rFonts w:ascii="Verdana" w:hAnsi="Verdana"/>
          <w:b/>
          <w:sz w:val="20"/>
          <w:szCs w:val="20"/>
        </w:rPr>
        <w:t>Technical Skills:</w:t>
      </w:r>
    </w:p>
    <w:p w:rsidR="009B5A84" w:rsidRDefault="009B5A84">
      <w:pPr>
        <w:rPr>
          <w:rFonts w:ascii="Verdana" w:hAnsi="Verdana"/>
          <w:b/>
          <w:sz w:val="20"/>
          <w:szCs w:val="20"/>
        </w:rPr>
      </w:pPr>
    </w:p>
    <w:tbl>
      <w:tblPr>
        <w:tblW w:w="0" w:type="auto"/>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ook w:val="0000"/>
      </w:tblPr>
      <w:tblGrid>
        <w:gridCol w:w="2988"/>
        <w:gridCol w:w="7682"/>
      </w:tblGrid>
      <w:tr w:rsidR="009B5A84">
        <w:tblPrEx>
          <w:tblCellMar>
            <w:top w:w="0" w:type="dxa"/>
            <w:bottom w:w="0" w:type="dxa"/>
          </w:tblCellMar>
        </w:tblPrEx>
        <w:tc>
          <w:tcPr>
            <w:tcW w:w="2988" w:type="dxa"/>
          </w:tcPr>
          <w:p w:rsidR="009B5A84" w:rsidRDefault="009B5A84">
            <w:pPr>
              <w:rPr>
                <w:rFonts w:ascii="Verdana" w:hAnsi="Verdana"/>
                <w:sz w:val="20"/>
              </w:rPr>
            </w:pPr>
            <w:r>
              <w:rPr>
                <w:rFonts w:ascii="Verdana" w:hAnsi="Verdana"/>
                <w:b/>
                <w:sz w:val="20"/>
                <w:szCs w:val="20"/>
              </w:rPr>
              <w:t>Operating Systems</w:t>
            </w:r>
          </w:p>
        </w:tc>
        <w:tc>
          <w:tcPr>
            <w:tcW w:w="7682" w:type="dxa"/>
          </w:tcPr>
          <w:p w:rsidR="00CB523D" w:rsidRDefault="009B5A84" w:rsidP="00CB523D">
            <w:pPr>
              <w:spacing w:line="288" w:lineRule="auto"/>
              <w:ind w:right="-720"/>
              <w:jc w:val="both"/>
              <w:rPr>
                <w:rFonts w:ascii="Verdana" w:hAnsi="Verdana"/>
                <w:sz w:val="20"/>
                <w:szCs w:val="20"/>
              </w:rPr>
            </w:pPr>
            <w:r>
              <w:rPr>
                <w:rFonts w:ascii="Verdana" w:hAnsi="Verdana"/>
                <w:sz w:val="20"/>
                <w:szCs w:val="20"/>
              </w:rPr>
              <w:t>Installation configuration of Windows XP, Vista,</w:t>
            </w:r>
            <w:r w:rsidR="00CB523D">
              <w:rPr>
                <w:rFonts w:ascii="Verdana" w:hAnsi="Verdana"/>
                <w:sz w:val="20"/>
                <w:szCs w:val="20"/>
              </w:rPr>
              <w:t xml:space="preserve"> Windows7,</w:t>
            </w:r>
            <w:r>
              <w:rPr>
                <w:rFonts w:ascii="Verdana" w:hAnsi="Verdana"/>
                <w:sz w:val="20"/>
                <w:szCs w:val="20"/>
              </w:rPr>
              <w:t xml:space="preserve"> and </w:t>
            </w:r>
            <w:r w:rsidR="00CB523D">
              <w:rPr>
                <w:rFonts w:ascii="Verdana" w:hAnsi="Verdana"/>
                <w:sz w:val="20"/>
                <w:szCs w:val="20"/>
              </w:rPr>
              <w:t xml:space="preserve">Windows </w:t>
            </w:r>
          </w:p>
          <w:p w:rsidR="009B5A84" w:rsidRPr="00CB523D" w:rsidRDefault="00CB523D" w:rsidP="00CB523D">
            <w:pPr>
              <w:spacing w:line="288" w:lineRule="auto"/>
              <w:ind w:right="-720"/>
              <w:jc w:val="both"/>
              <w:rPr>
                <w:rFonts w:ascii="Verdana" w:hAnsi="Verdana"/>
                <w:sz w:val="20"/>
                <w:szCs w:val="20"/>
              </w:rPr>
            </w:pPr>
            <w:r>
              <w:rPr>
                <w:rFonts w:ascii="Verdana" w:hAnsi="Verdana"/>
                <w:sz w:val="20"/>
                <w:szCs w:val="20"/>
              </w:rPr>
              <w:t xml:space="preserve">Server 2003, </w:t>
            </w:r>
            <w:r w:rsidR="009B5A84">
              <w:rPr>
                <w:rFonts w:ascii="Verdana" w:hAnsi="Verdana"/>
                <w:sz w:val="20"/>
                <w:szCs w:val="20"/>
              </w:rPr>
              <w:t>RHEL 5</w:t>
            </w:r>
            <w:r>
              <w:rPr>
                <w:rFonts w:ascii="Verdana" w:hAnsi="Verdana"/>
                <w:sz w:val="20"/>
                <w:szCs w:val="20"/>
              </w:rPr>
              <w:t xml:space="preserve"> &amp;</w:t>
            </w:r>
            <w:r w:rsidR="00C56BA3">
              <w:rPr>
                <w:rFonts w:ascii="Verdana" w:hAnsi="Verdana"/>
                <w:sz w:val="20"/>
                <w:szCs w:val="20"/>
              </w:rPr>
              <w:t xml:space="preserve"> </w:t>
            </w:r>
            <w:r w:rsidR="00905805">
              <w:rPr>
                <w:rFonts w:ascii="Verdana" w:hAnsi="Verdana"/>
                <w:sz w:val="20"/>
                <w:szCs w:val="20"/>
              </w:rPr>
              <w:t>6</w:t>
            </w:r>
            <w:r>
              <w:rPr>
                <w:rFonts w:ascii="Verdana" w:hAnsi="Verdana"/>
                <w:sz w:val="20"/>
                <w:szCs w:val="20"/>
              </w:rPr>
              <w:t>, Fedora, Ubuntu 8.04 &amp; 10.4, Centos and Mac OS</w:t>
            </w:r>
          </w:p>
        </w:tc>
      </w:tr>
      <w:tr w:rsidR="009B5A84">
        <w:tblPrEx>
          <w:tblCellMar>
            <w:top w:w="0" w:type="dxa"/>
            <w:bottom w:w="0" w:type="dxa"/>
          </w:tblCellMar>
        </w:tblPrEx>
        <w:tc>
          <w:tcPr>
            <w:tcW w:w="2988" w:type="dxa"/>
          </w:tcPr>
          <w:p w:rsidR="009B5A84" w:rsidRDefault="009B5A84">
            <w:pPr>
              <w:rPr>
                <w:rFonts w:ascii="Verdana" w:hAnsi="Verdana"/>
                <w:sz w:val="20"/>
              </w:rPr>
            </w:pPr>
            <w:r>
              <w:rPr>
                <w:rFonts w:ascii="Verdana" w:hAnsi="Verdana"/>
                <w:b/>
                <w:sz w:val="20"/>
                <w:szCs w:val="20"/>
              </w:rPr>
              <w:t>Hardware Skills</w:t>
            </w:r>
          </w:p>
        </w:tc>
        <w:tc>
          <w:tcPr>
            <w:tcW w:w="7682" w:type="dxa"/>
          </w:tcPr>
          <w:p w:rsidR="009B5A84" w:rsidRDefault="009B5A84">
            <w:pPr>
              <w:spacing w:line="288" w:lineRule="auto"/>
              <w:ind w:right="-720"/>
              <w:jc w:val="both"/>
              <w:rPr>
                <w:rFonts w:ascii="Verdana" w:hAnsi="Verdana"/>
                <w:sz w:val="20"/>
                <w:szCs w:val="20"/>
              </w:rPr>
            </w:pPr>
            <w:r>
              <w:rPr>
                <w:rFonts w:ascii="Verdana" w:hAnsi="Verdana"/>
                <w:sz w:val="20"/>
                <w:szCs w:val="20"/>
              </w:rPr>
              <w:t xml:space="preserve">Assembling of PCs, troubleshooting &amp; repairing of computer related </w:t>
            </w:r>
          </w:p>
          <w:p w:rsidR="009B5A84" w:rsidRDefault="009B5A84">
            <w:pPr>
              <w:rPr>
                <w:rFonts w:ascii="Verdana" w:hAnsi="Verdana"/>
                <w:sz w:val="20"/>
              </w:rPr>
            </w:pPr>
            <w:r>
              <w:rPr>
                <w:rFonts w:ascii="Verdana" w:hAnsi="Verdana"/>
                <w:sz w:val="20"/>
                <w:szCs w:val="20"/>
              </w:rPr>
              <w:t>Hardware, Maintenance of Printer.</w:t>
            </w:r>
          </w:p>
        </w:tc>
      </w:tr>
    </w:tbl>
    <w:p w:rsidR="009B5A84" w:rsidRDefault="009B5A84">
      <w:pPr>
        <w:rPr>
          <w:rFonts w:ascii="Verdana" w:hAnsi="Verdana"/>
          <w:sz w:val="20"/>
        </w:rPr>
      </w:pPr>
    </w:p>
    <w:tbl>
      <w:tblPr>
        <w:tblW w:w="0" w:type="auto"/>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ook w:val="0000"/>
      </w:tblPr>
      <w:tblGrid>
        <w:gridCol w:w="2988"/>
        <w:gridCol w:w="7682"/>
      </w:tblGrid>
      <w:tr w:rsidR="009B5A84">
        <w:tblPrEx>
          <w:tblCellMar>
            <w:top w:w="0" w:type="dxa"/>
            <w:bottom w:w="0" w:type="dxa"/>
          </w:tblCellMar>
        </w:tblPrEx>
        <w:tc>
          <w:tcPr>
            <w:tcW w:w="2988" w:type="dxa"/>
          </w:tcPr>
          <w:p w:rsidR="009B5A84" w:rsidRDefault="009B5A84">
            <w:pPr>
              <w:rPr>
                <w:rFonts w:ascii="Verdana" w:hAnsi="Verdana"/>
                <w:sz w:val="20"/>
              </w:rPr>
            </w:pPr>
            <w:r>
              <w:rPr>
                <w:rFonts w:ascii="Verdana" w:hAnsi="Verdana"/>
                <w:b/>
                <w:sz w:val="20"/>
                <w:szCs w:val="20"/>
              </w:rPr>
              <w:t>Linux</w:t>
            </w:r>
          </w:p>
        </w:tc>
        <w:tc>
          <w:tcPr>
            <w:tcW w:w="7682" w:type="dxa"/>
          </w:tcPr>
          <w:p w:rsidR="009B5A84" w:rsidRDefault="009B5A84">
            <w:pPr>
              <w:spacing w:line="288" w:lineRule="auto"/>
              <w:ind w:right="-720"/>
              <w:jc w:val="both"/>
              <w:rPr>
                <w:rFonts w:ascii="Verdana" w:hAnsi="Verdana"/>
                <w:sz w:val="20"/>
                <w:szCs w:val="20"/>
              </w:rPr>
            </w:pPr>
            <w:r>
              <w:rPr>
                <w:rFonts w:ascii="Verdana" w:hAnsi="Verdana"/>
                <w:sz w:val="20"/>
                <w:szCs w:val="20"/>
              </w:rPr>
              <w:t xml:space="preserve">DNS, DHCP, POP and  IMAP, SAMBA, FTP, NFS, Web and Virtual Server,      </w:t>
            </w:r>
          </w:p>
          <w:p w:rsidR="009B5A84" w:rsidRDefault="009B5A84">
            <w:pPr>
              <w:rPr>
                <w:rFonts w:ascii="Verdana" w:hAnsi="Verdana"/>
                <w:sz w:val="20"/>
              </w:rPr>
            </w:pPr>
            <w:r>
              <w:rPr>
                <w:rFonts w:ascii="Verdana" w:hAnsi="Verdana"/>
                <w:sz w:val="20"/>
                <w:szCs w:val="20"/>
              </w:rPr>
              <w:t xml:space="preserve">NIS Server and Client, SMTP Server, </w:t>
            </w:r>
            <w:r w:rsidR="00545216">
              <w:rPr>
                <w:rFonts w:ascii="Verdana" w:hAnsi="Verdana"/>
                <w:sz w:val="20"/>
                <w:szCs w:val="20"/>
              </w:rPr>
              <w:t xml:space="preserve">Squid Sever, </w:t>
            </w:r>
            <w:r w:rsidR="00C56BA3">
              <w:rPr>
                <w:rFonts w:ascii="Verdana" w:hAnsi="Verdana"/>
                <w:sz w:val="20"/>
                <w:szCs w:val="20"/>
              </w:rPr>
              <w:t>Kerberos</w:t>
            </w:r>
            <w:r>
              <w:rPr>
                <w:rFonts w:ascii="Verdana" w:hAnsi="Verdana"/>
                <w:sz w:val="20"/>
                <w:szCs w:val="20"/>
              </w:rPr>
              <w:t xml:space="preserve"> Installing and            Troubleshooting.</w:t>
            </w:r>
          </w:p>
        </w:tc>
      </w:tr>
    </w:tbl>
    <w:p w:rsidR="009B5A84" w:rsidRDefault="009B5A84">
      <w:pPr>
        <w:rPr>
          <w:rFonts w:ascii="Verdana" w:hAnsi="Verdana"/>
          <w:sz w:val="20"/>
        </w:rPr>
      </w:pPr>
    </w:p>
    <w:p w:rsidR="00863831" w:rsidRDefault="00863831">
      <w:pPr>
        <w:rPr>
          <w:rFonts w:ascii="Verdana" w:hAnsi="Verdana"/>
          <w:sz w:val="20"/>
        </w:rPr>
      </w:pPr>
    </w:p>
    <w:p w:rsidR="00863831" w:rsidRDefault="00863831">
      <w:pPr>
        <w:rPr>
          <w:rFonts w:ascii="Verdana" w:hAnsi="Verdana"/>
          <w:sz w:val="20"/>
        </w:rPr>
      </w:pPr>
    </w:p>
    <w:p w:rsidR="00863831" w:rsidRDefault="00863831">
      <w:pPr>
        <w:rPr>
          <w:rFonts w:ascii="Verdana" w:hAnsi="Verdana"/>
          <w:sz w:val="20"/>
        </w:rPr>
      </w:pPr>
    </w:p>
    <w:p w:rsidR="009B5A84" w:rsidRDefault="009B5A84">
      <w:pPr>
        <w:rPr>
          <w:rFonts w:ascii="Verdana" w:hAnsi="Verdana"/>
          <w:b/>
          <w:sz w:val="20"/>
          <w:szCs w:val="20"/>
        </w:rPr>
      </w:pPr>
      <w:r>
        <w:rPr>
          <w:rFonts w:ascii="Verdana" w:hAnsi="Verdana"/>
          <w:b/>
          <w:sz w:val="20"/>
          <w:szCs w:val="20"/>
        </w:rPr>
        <w:t>Networking Skills:</w:t>
      </w:r>
    </w:p>
    <w:p w:rsidR="009B5A84" w:rsidRDefault="009B5A84">
      <w:pPr>
        <w:rPr>
          <w:rFonts w:ascii="Verdana" w:hAnsi="Verdana"/>
          <w:b/>
          <w:sz w:val="20"/>
          <w:szCs w:val="20"/>
        </w:rPr>
      </w:pPr>
    </w:p>
    <w:tbl>
      <w:tblPr>
        <w:tblW w:w="0" w:type="auto"/>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ook w:val="0000"/>
      </w:tblPr>
      <w:tblGrid>
        <w:gridCol w:w="2988"/>
        <w:gridCol w:w="7682"/>
      </w:tblGrid>
      <w:tr w:rsidR="009B5A84">
        <w:tblPrEx>
          <w:tblCellMar>
            <w:top w:w="0" w:type="dxa"/>
            <w:bottom w:w="0" w:type="dxa"/>
          </w:tblCellMar>
        </w:tblPrEx>
        <w:tc>
          <w:tcPr>
            <w:tcW w:w="2988" w:type="dxa"/>
            <w:vAlign w:val="center"/>
          </w:tcPr>
          <w:p w:rsidR="009B5A84" w:rsidRDefault="009B5A84">
            <w:pPr>
              <w:rPr>
                <w:rFonts w:ascii="Verdana" w:hAnsi="Verdana"/>
                <w:sz w:val="20"/>
              </w:rPr>
            </w:pPr>
            <w:r>
              <w:rPr>
                <w:rFonts w:ascii="Verdana" w:hAnsi="Verdana"/>
                <w:b/>
                <w:sz w:val="20"/>
                <w:szCs w:val="20"/>
              </w:rPr>
              <w:t>Router Configuration</w:t>
            </w:r>
          </w:p>
        </w:tc>
        <w:tc>
          <w:tcPr>
            <w:tcW w:w="7682" w:type="dxa"/>
            <w:vAlign w:val="center"/>
          </w:tcPr>
          <w:p w:rsidR="009B5A84" w:rsidRDefault="009B5A84">
            <w:pPr>
              <w:rPr>
                <w:rFonts w:ascii="Verdana" w:hAnsi="Verdana"/>
                <w:sz w:val="20"/>
              </w:rPr>
            </w:pPr>
            <w:r>
              <w:rPr>
                <w:rFonts w:ascii="Verdana" w:hAnsi="Verdana"/>
                <w:sz w:val="20"/>
                <w:szCs w:val="20"/>
              </w:rPr>
              <w:t>Routing, ACL, NAT/PAT, DHCP.</w:t>
            </w:r>
          </w:p>
        </w:tc>
      </w:tr>
      <w:tr w:rsidR="009B5A84">
        <w:tblPrEx>
          <w:tblCellMar>
            <w:top w:w="0" w:type="dxa"/>
            <w:bottom w:w="0" w:type="dxa"/>
          </w:tblCellMar>
        </w:tblPrEx>
        <w:tc>
          <w:tcPr>
            <w:tcW w:w="2988" w:type="dxa"/>
            <w:vAlign w:val="center"/>
          </w:tcPr>
          <w:p w:rsidR="009B5A84" w:rsidRDefault="009B5A84">
            <w:pPr>
              <w:rPr>
                <w:rFonts w:ascii="Verdana" w:hAnsi="Verdana"/>
                <w:b/>
                <w:sz w:val="20"/>
                <w:szCs w:val="20"/>
              </w:rPr>
            </w:pPr>
            <w:r>
              <w:rPr>
                <w:rFonts w:ascii="Verdana" w:hAnsi="Verdana"/>
                <w:b/>
                <w:sz w:val="20"/>
                <w:szCs w:val="20"/>
              </w:rPr>
              <w:t>Routing Protocol</w:t>
            </w:r>
          </w:p>
        </w:tc>
        <w:tc>
          <w:tcPr>
            <w:tcW w:w="7682" w:type="dxa"/>
            <w:vAlign w:val="center"/>
          </w:tcPr>
          <w:p w:rsidR="009B5A84" w:rsidRDefault="009B5A84">
            <w:pPr>
              <w:rPr>
                <w:rFonts w:ascii="Verdana" w:hAnsi="Verdana"/>
                <w:sz w:val="20"/>
                <w:szCs w:val="20"/>
              </w:rPr>
            </w:pPr>
            <w:r>
              <w:rPr>
                <w:rFonts w:ascii="Verdana" w:hAnsi="Verdana"/>
                <w:sz w:val="20"/>
                <w:szCs w:val="20"/>
              </w:rPr>
              <w:t xml:space="preserve">RIP, RIPV2, IGRP, </w:t>
            </w:r>
            <w:r w:rsidR="00286DEB">
              <w:rPr>
                <w:rFonts w:ascii="Verdana" w:hAnsi="Verdana"/>
                <w:sz w:val="20"/>
                <w:szCs w:val="20"/>
              </w:rPr>
              <w:t>and EIGRP</w:t>
            </w:r>
            <w:r>
              <w:rPr>
                <w:rFonts w:ascii="Verdana" w:hAnsi="Verdana"/>
                <w:sz w:val="20"/>
                <w:szCs w:val="20"/>
              </w:rPr>
              <w:t xml:space="preserve"> &amp; OSPF.</w:t>
            </w:r>
          </w:p>
        </w:tc>
      </w:tr>
      <w:tr w:rsidR="009B5A84">
        <w:tblPrEx>
          <w:tblCellMar>
            <w:top w:w="0" w:type="dxa"/>
            <w:bottom w:w="0" w:type="dxa"/>
          </w:tblCellMar>
        </w:tblPrEx>
        <w:tc>
          <w:tcPr>
            <w:tcW w:w="2988" w:type="dxa"/>
            <w:vAlign w:val="center"/>
          </w:tcPr>
          <w:p w:rsidR="009B5A84" w:rsidRDefault="009B5A84">
            <w:pPr>
              <w:rPr>
                <w:rFonts w:ascii="Verdana" w:hAnsi="Verdana"/>
                <w:b/>
                <w:sz w:val="20"/>
                <w:szCs w:val="20"/>
              </w:rPr>
            </w:pPr>
            <w:r>
              <w:rPr>
                <w:rFonts w:ascii="Verdana" w:hAnsi="Verdana"/>
                <w:b/>
                <w:sz w:val="20"/>
                <w:szCs w:val="20"/>
              </w:rPr>
              <w:t>WAN</w:t>
            </w:r>
          </w:p>
        </w:tc>
        <w:tc>
          <w:tcPr>
            <w:tcW w:w="7682" w:type="dxa"/>
            <w:vAlign w:val="center"/>
          </w:tcPr>
          <w:p w:rsidR="009B5A84" w:rsidRDefault="009B5A84">
            <w:pPr>
              <w:rPr>
                <w:rFonts w:ascii="Verdana" w:hAnsi="Verdana"/>
                <w:sz w:val="20"/>
                <w:szCs w:val="20"/>
              </w:rPr>
            </w:pPr>
            <w:r>
              <w:rPr>
                <w:rFonts w:ascii="Verdana" w:hAnsi="Verdana"/>
                <w:sz w:val="20"/>
                <w:szCs w:val="20"/>
              </w:rPr>
              <w:t>PPP, HDLC, Frame-relay.</w:t>
            </w:r>
          </w:p>
        </w:tc>
      </w:tr>
      <w:tr w:rsidR="009B5A84">
        <w:tblPrEx>
          <w:tblCellMar>
            <w:top w:w="0" w:type="dxa"/>
            <w:bottom w:w="0" w:type="dxa"/>
          </w:tblCellMar>
        </w:tblPrEx>
        <w:tc>
          <w:tcPr>
            <w:tcW w:w="2988" w:type="dxa"/>
            <w:vAlign w:val="center"/>
          </w:tcPr>
          <w:p w:rsidR="009B5A84" w:rsidRDefault="009B5A84">
            <w:pPr>
              <w:rPr>
                <w:rFonts w:ascii="Verdana" w:hAnsi="Verdana"/>
                <w:b/>
                <w:sz w:val="20"/>
                <w:szCs w:val="20"/>
              </w:rPr>
            </w:pPr>
            <w:r>
              <w:rPr>
                <w:rFonts w:ascii="Verdana" w:hAnsi="Verdana"/>
                <w:b/>
                <w:sz w:val="20"/>
                <w:szCs w:val="20"/>
              </w:rPr>
              <w:t>Server</w:t>
            </w:r>
          </w:p>
        </w:tc>
        <w:tc>
          <w:tcPr>
            <w:tcW w:w="7682" w:type="dxa"/>
            <w:vAlign w:val="center"/>
          </w:tcPr>
          <w:p w:rsidR="009B5A84" w:rsidRDefault="00286DEB">
            <w:pPr>
              <w:pStyle w:val="CommentText"/>
              <w:rPr>
                <w:rFonts w:ascii="Verdana" w:hAnsi="Verdana"/>
              </w:rPr>
            </w:pPr>
            <w:r>
              <w:rPr>
                <w:rFonts w:ascii="Verdana" w:hAnsi="Verdana"/>
              </w:rPr>
              <w:t>Windows</w:t>
            </w:r>
            <w:r w:rsidR="009B5A84">
              <w:rPr>
                <w:rFonts w:ascii="Verdana" w:hAnsi="Verdana"/>
              </w:rPr>
              <w:t xml:space="preserve"> Server 2003, Linux, Centos, and Fedora.</w:t>
            </w:r>
          </w:p>
        </w:tc>
      </w:tr>
      <w:tr w:rsidR="009B5A84">
        <w:tblPrEx>
          <w:tblCellMar>
            <w:top w:w="0" w:type="dxa"/>
            <w:bottom w:w="0" w:type="dxa"/>
          </w:tblCellMar>
        </w:tblPrEx>
        <w:tc>
          <w:tcPr>
            <w:tcW w:w="2988" w:type="dxa"/>
            <w:vAlign w:val="center"/>
          </w:tcPr>
          <w:p w:rsidR="009B5A84" w:rsidRDefault="009B5A84">
            <w:pPr>
              <w:rPr>
                <w:rFonts w:ascii="Verdana" w:hAnsi="Verdana"/>
                <w:b/>
                <w:sz w:val="20"/>
                <w:szCs w:val="20"/>
              </w:rPr>
            </w:pPr>
            <w:r>
              <w:rPr>
                <w:rFonts w:ascii="Verdana" w:hAnsi="Verdana"/>
                <w:b/>
                <w:sz w:val="20"/>
                <w:szCs w:val="20"/>
              </w:rPr>
              <w:t>Cabling/Configuration</w:t>
            </w:r>
          </w:p>
        </w:tc>
        <w:tc>
          <w:tcPr>
            <w:tcW w:w="7682" w:type="dxa"/>
            <w:vAlign w:val="center"/>
          </w:tcPr>
          <w:p w:rsidR="009B5A84" w:rsidRDefault="009B5A84">
            <w:pPr>
              <w:spacing w:line="288" w:lineRule="auto"/>
              <w:ind w:right="-720"/>
              <w:rPr>
                <w:rFonts w:ascii="Verdana" w:hAnsi="Verdana"/>
                <w:sz w:val="20"/>
                <w:szCs w:val="20"/>
              </w:rPr>
            </w:pPr>
            <w:r>
              <w:rPr>
                <w:rFonts w:ascii="Verdana" w:hAnsi="Verdana"/>
                <w:sz w:val="20"/>
                <w:szCs w:val="20"/>
              </w:rPr>
              <w:t>Cabling, IP Configurations on  switches, Planning of Network</w:t>
            </w:r>
          </w:p>
          <w:p w:rsidR="009B5A84" w:rsidRDefault="001B0DB1">
            <w:pPr>
              <w:rPr>
                <w:rFonts w:ascii="Verdana" w:hAnsi="Verdana"/>
                <w:sz w:val="20"/>
                <w:szCs w:val="20"/>
              </w:rPr>
            </w:pPr>
            <w:r>
              <w:rPr>
                <w:rFonts w:ascii="Verdana" w:hAnsi="Verdana"/>
                <w:sz w:val="20"/>
                <w:szCs w:val="20"/>
              </w:rPr>
              <w:t>Upgrade</w:t>
            </w:r>
            <w:r w:rsidR="009B5A84">
              <w:rPr>
                <w:rFonts w:ascii="Verdana" w:hAnsi="Verdana"/>
                <w:sz w:val="20"/>
                <w:szCs w:val="20"/>
              </w:rPr>
              <w:t xml:space="preserve"> and network addressing, Troubleshooting of networks.</w:t>
            </w:r>
          </w:p>
        </w:tc>
      </w:tr>
    </w:tbl>
    <w:p w:rsidR="00C815AD" w:rsidRDefault="00C815AD">
      <w:pPr>
        <w:rPr>
          <w:rFonts w:ascii="Verdana" w:hAnsi="Verdana"/>
          <w:sz w:val="20"/>
        </w:rPr>
      </w:pPr>
    </w:p>
    <w:p w:rsidR="00CB523D" w:rsidRDefault="00CB523D">
      <w:pPr>
        <w:rPr>
          <w:rFonts w:ascii="Verdana" w:hAnsi="Verdana"/>
          <w:sz w:val="20"/>
        </w:rPr>
      </w:pPr>
    </w:p>
    <w:p w:rsidR="00DC6A3F" w:rsidRDefault="00DC6A3F" w:rsidP="00DC6A3F">
      <w:pPr>
        <w:rPr>
          <w:rFonts w:ascii="Verdana" w:hAnsi="Verdana"/>
          <w:sz w:val="20"/>
        </w:rPr>
      </w:pPr>
      <w:r>
        <w:rPr>
          <w:rFonts w:ascii="Verdana" w:hAnsi="Verdana"/>
          <w:b/>
          <w:noProof/>
          <w:sz w:val="20"/>
          <w:szCs w:val="20"/>
          <w:lang w:eastAsia="en-US"/>
        </w:rPr>
        <w:pict>
          <v:line id="_x0000_s1068" style="position:absolute;z-index:251665408" from="-3.75pt,17.15pt" to="526.5pt,17.15pt" strokeweight="4.5pt">
            <v:stroke linestyle="thinThick"/>
          </v:line>
        </w:pict>
      </w:r>
      <w:r>
        <w:rPr>
          <w:rFonts w:ascii="Verdana" w:hAnsi="Verdana"/>
          <w:b/>
          <w:sz w:val="20"/>
          <w:szCs w:val="20"/>
        </w:rPr>
        <w:t xml:space="preserve">Achievement </w:t>
      </w:r>
    </w:p>
    <w:p w:rsidR="00DC6A3F" w:rsidRDefault="00DC6A3F" w:rsidP="00DC6A3F">
      <w:pPr>
        <w:rPr>
          <w:rFonts w:ascii="Verdana" w:hAnsi="Verdana"/>
          <w:sz w:val="20"/>
        </w:rPr>
      </w:pPr>
    </w:p>
    <w:p w:rsidR="00DC6A3F" w:rsidRDefault="00DC6A3F" w:rsidP="00DC6A3F">
      <w:pPr>
        <w:rPr>
          <w:rFonts w:ascii="Verdana" w:hAnsi="Verdana"/>
          <w:sz w:val="20"/>
        </w:rPr>
      </w:pPr>
    </w:p>
    <w:p w:rsidR="00DC6A3F" w:rsidRDefault="00DC6A3F" w:rsidP="00DC6A3F">
      <w:pPr>
        <w:rPr>
          <w:rFonts w:ascii="Verdana" w:hAnsi="Verdana"/>
          <w:sz w:val="20"/>
        </w:rPr>
      </w:pPr>
    </w:p>
    <w:p w:rsidR="00DC6A3F" w:rsidRDefault="00DC6A3F" w:rsidP="00DC6A3F">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Awarded</w:t>
      </w:r>
      <w:r w:rsidR="00863831">
        <w:rPr>
          <w:rFonts w:ascii="Verdana" w:hAnsi="Verdana"/>
          <w:sz w:val="20"/>
          <w:szCs w:val="20"/>
        </w:rPr>
        <w:t xml:space="preserve"> as the</w:t>
      </w:r>
      <w:r>
        <w:rPr>
          <w:rFonts w:ascii="Verdana" w:hAnsi="Verdana"/>
          <w:sz w:val="20"/>
          <w:szCs w:val="20"/>
        </w:rPr>
        <w:t xml:space="preserve"> ‘</w:t>
      </w:r>
      <w:r w:rsidRPr="00DC6A3F">
        <w:rPr>
          <w:rFonts w:ascii="Verdana" w:hAnsi="Verdana"/>
          <w:b/>
          <w:sz w:val="20"/>
          <w:szCs w:val="20"/>
        </w:rPr>
        <w:t>Bright Spark</w:t>
      </w:r>
      <w:r>
        <w:rPr>
          <w:rFonts w:ascii="Verdana" w:hAnsi="Verdana"/>
          <w:sz w:val="20"/>
          <w:szCs w:val="20"/>
        </w:rPr>
        <w:t xml:space="preserve"> </w:t>
      </w:r>
      <w:r w:rsidRPr="00863831">
        <w:rPr>
          <w:rFonts w:ascii="Verdana" w:hAnsi="Verdana"/>
          <w:b/>
          <w:sz w:val="20"/>
          <w:szCs w:val="20"/>
        </w:rPr>
        <w:t>of the month</w:t>
      </w:r>
      <w:r w:rsidR="00863831">
        <w:rPr>
          <w:rFonts w:ascii="Verdana" w:hAnsi="Verdana"/>
          <w:b/>
          <w:sz w:val="20"/>
          <w:szCs w:val="20"/>
        </w:rPr>
        <w:t>’</w:t>
      </w:r>
      <w:r w:rsidR="00863831">
        <w:rPr>
          <w:rFonts w:ascii="Verdana" w:hAnsi="Verdana"/>
          <w:sz w:val="20"/>
          <w:szCs w:val="20"/>
        </w:rPr>
        <w:t xml:space="preserve"> at</w:t>
      </w:r>
      <w:r>
        <w:rPr>
          <w:rFonts w:ascii="Verdana" w:hAnsi="Verdana"/>
          <w:sz w:val="20"/>
          <w:szCs w:val="20"/>
        </w:rPr>
        <w:t xml:space="preserve"> Medma Infomtix “Leader in web development” within 4 month</w:t>
      </w:r>
      <w:r w:rsidR="00863831">
        <w:rPr>
          <w:rFonts w:ascii="Verdana" w:hAnsi="Verdana"/>
          <w:sz w:val="20"/>
          <w:szCs w:val="20"/>
        </w:rPr>
        <w:t>s</w:t>
      </w:r>
      <w:r>
        <w:rPr>
          <w:rFonts w:ascii="Verdana" w:hAnsi="Verdana"/>
          <w:sz w:val="20"/>
          <w:szCs w:val="20"/>
        </w:rPr>
        <w:t xml:space="preserve"> of joining. </w:t>
      </w:r>
    </w:p>
    <w:p w:rsidR="00DC6A3F" w:rsidRDefault="00DC6A3F" w:rsidP="00DC6A3F">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Nominated as the </w:t>
      </w:r>
      <w:r w:rsidRPr="00863831">
        <w:rPr>
          <w:rFonts w:ascii="Verdana" w:hAnsi="Verdana"/>
          <w:b/>
          <w:sz w:val="20"/>
          <w:szCs w:val="20"/>
        </w:rPr>
        <w:t>‘CEO favorite’</w:t>
      </w:r>
      <w:r>
        <w:rPr>
          <w:rFonts w:ascii="Verdana" w:hAnsi="Verdana"/>
          <w:sz w:val="20"/>
          <w:szCs w:val="20"/>
        </w:rPr>
        <w:t xml:space="preserve"> </w:t>
      </w:r>
      <w:r w:rsidR="00863831">
        <w:rPr>
          <w:rFonts w:ascii="Verdana" w:hAnsi="Verdana"/>
          <w:sz w:val="20"/>
          <w:szCs w:val="20"/>
        </w:rPr>
        <w:t xml:space="preserve"> at</w:t>
      </w:r>
      <w:r>
        <w:rPr>
          <w:rFonts w:ascii="Verdana" w:hAnsi="Verdana"/>
          <w:sz w:val="20"/>
          <w:szCs w:val="20"/>
        </w:rPr>
        <w:t xml:space="preserve"> Medma Infomtix “Leader in web development”</w:t>
      </w:r>
    </w:p>
    <w:p w:rsidR="00DC6A3F" w:rsidRDefault="00DC6A3F">
      <w:pPr>
        <w:rPr>
          <w:rFonts w:ascii="Verdana" w:hAnsi="Verdana"/>
          <w:b/>
          <w:sz w:val="20"/>
          <w:szCs w:val="20"/>
        </w:rPr>
      </w:pPr>
    </w:p>
    <w:p w:rsidR="00DC6A3F" w:rsidRDefault="00DC6A3F">
      <w:pPr>
        <w:rPr>
          <w:rFonts w:ascii="Verdana" w:hAnsi="Verdana"/>
          <w:b/>
          <w:sz w:val="20"/>
          <w:szCs w:val="20"/>
        </w:rPr>
      </w:pPr>
    </w:p>
    <w:p w:rsidR="009B5A84" w:rsidRDefault="009B5A84">
      <w:pPr>
        <w:rPr>
          <w:rFonts w:ascii="Verdana" w:hAnsi="Verdana"/>
          <w:sz w:val="20"/>
        </w:rPr>
      </w:pPr>
      <w:r>
        <w:rPr>
          <w:rFonts w:ascii="Verdana" w:hAnsi="Verdana"/>
          <w:b/>
          <w:noProof/>
          <w:sz w:val="20"/>
          <w:szCs w:val="20"/>
          <w:lang w:eastAsia="en-US"/>
        </w:rPr>
        <w:pict>
          <v:line id="_x0000_s1061" style="position:absolute;z-index:251659264" from="-3.75pt,17.15pt" to="526.5pt,17.15pt" strokeweight="4.5pt">
            <v:stroke linestyle="thinThick"/>
          </v:line>
        </w:pict>
      </w:r>
      <w:r>
        <w:rPr>
          <w:rFonts w:ascii="Verdana" w:hAnsi="Verdana"/>
          <w:b/>
          <w:sz w:val="20"/>
          <w:szCs w:val="20"/>
        </w:rPr>
        <w:t>Strength</w:t>
      </w:r>
    </w:p>
    <w:p w:rsidR="009B5A84" w:rsidRDefault="009B5A84">
      <w:pPr>
        <w:rPr>
          <w:rFonts w:ascii="Verdana" w:hAnsi="Verdana"/>
          <w:sz w:val="20"/>
        </w:rPr>
      </w:pPr>
    </w:p>
    <w:p w:rsidR="009B5A84" w:rsidRDefault="009B5A84">
      <w:pPr>
        <w:rPr>
          <w:rFonts w:ascii="Verdana" w:hAnsi="Verdana"/>
          <w:sz w:val="20"/>
        </w:rPr>
      </w:pPr>
    </w:p>
    <w:p w:rsidR="009B5A84" w:rsidRDefault="009B5A84">
      <w:pPr>
        <w:rPr>
          <w:rFonts w:ascii="Verdana" w:hAnsi="Verdana"/>
          <w:sz w:val="20"/>
        </w:rPr>
      </w:pP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Sound Presentation skills, Effective Oral and written communication skills.</w:t>
      </w:r>
    </w:p>
    <w:p w:rsidR="00CB523D" w:rsidRDefault="00CB523D">
      <w:pPr>
        <w:shd w:val="clear" w:color="auto" w:fill="FFFFFF"/>
        <w:spacing w:before="20" w:after="20" w:line="360" w:lineRule="auto"/>
        <w:jc w:val="both"/>
        <w:rPr>
          <w:rFonts w:ascii="Verdana" w:hAnsi="Verdana"/>
          <w:sz w:val="20"/>
          <w:szCs w:val="20"/>
        </w:rPr>
      </w:pPr>
    </w:p>
    <w:p w:rsidR="009B5A84" w:rsidRDefault="009B5A84">
      <w:pPr>
        <w:shd w:val="clear" w:color="auto" w:fill="FFFFFF"/>
        <w:spacing w:before="20" w:after="20" w:line="360" w:lineRule="auto"/>
        <w:jc w:val="both"/>
        <w:rPr>
          <w:rFonts w:ascii="Verdana" w:hAnsi="Verdana"/>
          <w:sz w:val="20"/>
          <w:szCs w:val="20"/>
        </w:rPr>
      </w:pPr>
      <w:r>
        <w:rPr>
          <w:rFonts w:ascii="Verdana" w:hAnsi="Verdana"/>
          <w:b/>
          <w:sz w:val="20"/>
          <w:szCs w:val="20"/>
        </w:rPr>
        <w:t>Characteristics/Values</w:t>
      </w:r>
    </w:p>
    <w:p w:rsidR="009B5A84" w:rsidRDefault="009B5A84">
      <w:pPr>
        <w:rPr>
          <w:rFonts w:ascii="Verdana" w:hAnsi="Verdana"/>
          <w:sz w:val="20"/>
        </w:rPr>
      </w:pPr>
      <w:r>
        <w:rPr>
          <w:rFonts w:ascii="Verdana" w:hAnsi="Verdana"/>
          <w:b/>
          <w:noProof/>
          <w:sz w:val="20"/>
          <w:szCs w:val="20"/>
          <w:lang w:eastAsia="en-US"/>
        </w:rPr>
        <w:pict>
          <v:line id="_x0000_s1062" style="position:absolute;z-index:251660288" from="-3.75pt,-.15pt" to="526.5pt,-.15pt" strokeweight="4.5pt">
            <v:stroke linestyle="thinThick"/>
          </v:line>
        </w:pict>
      </w:r>
    </w:p>
    <w:p w:rsidR="009B5A84" w:rsidRDefault="009B5A84">
      <w:pPr>
        <w:rPr>
          <w:rFonts w:ascii="Verdana" w:hAnsi="Verdana"/>
          <w:sz w:val="20"/>
        </w:rPr>
      </w:pPr>
    </w:p>
    <w:p w:rsidR="009B5A84" w:rsidRDefault="009B5A84">
      <w:pPr>
        <w:rPr>
          <w:rFonts w:ascii="Verdana" w:hAnsi="Verdana"/>
          <w:sz w:val="20"/>
        </w:rPr>
      </w:pP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Team oriented with “can-do” attitude.</w:t>
      </w:r>
    </w:p>
    <w:p w:rsidR="009B5A84" w:rsidRDefault="009B5A84">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Resourceful, flexible, organized and creative team player.</w:t>
      </w:r>
    </w:p>
    <w:p w:rsidR="009B5A84" w:rsidRDefault="00BF2907" w:rsidP="00BF2907">
      <w:pPr>
        <w:numPr>
          <w:ilvl w:val="0"/>
          <w:numId w:val="7"/>
        </w:numPr>
        <w:shd w:val="clear" w:color="auto" w:fill="FFFFFF"/>
        <w:spacing w:before="20" w:after="20" w:line="360" w:lineRule="auto"/>
        <w:jc w:val="both"/>
        <w:rPr>
          <w:rFonts w:ascii="Verdana" w:hAnsi="Verdana"/>
          <w:sz w:val="20"/>
          <w:szCs w:val="20"/>
        </w:rPr>
      </w:pPr>
      <w:r>
        <w:rPr>
          <w:rFonts w:ascii="Verdana" w:hAnsi="Verdana"/>
          <w:sz w:val="20"/>
          <w:szCs w:val="20"/>
        </w:rPr>
        <w:t xml:space="preserve">        Dependable</w:t>
      </w:r>
      <w:r w:rsidR="00A409DC">
        <w:rPr>
          <w:rFonts w:ascii="Verdana" w:hAnsi="Verdana"/>
          <w:sz w:val="20"/>
          <w:szCs w:val="20"/>
        </w:rPr>
        <w:t>,</w:t>
      </w:r>
      <w:r>
        <w:rPr>
          <w:rFonts w:ascii="Verdana" w:hAnsi="Verdana"/>
          <w:sz w:val="20"/>
          <w:szCs w:val="20"/>
        </w:rPr>
        <w:t xml:space="preserve"> can follow</w:t>
      </w:r>
      <w:r w:rsidR="009B5A84">
        <w:rPr>
          <w:rFonts w:ascii="Verdana" w:hAnsi="Verdana"/>
          <w:sz w:val="20"/>
          <w:szCs w:val="20"/>
        </w:rPr>
        <w:t xml:space="preserve"> through on </w:t>
      </w:r>
      <w:r>
        <w:rPr>
          <w:rFonts w:ascii="Verdana" w:hAnsi="Verdana"/>
          <w:sz w:val="20"/>
          <w:szCs w:val="20"/>
        </w:rPr>
        <w:t>deadlines</w:t>
      </w:r>
      <w:r w:rsidR="009B5A84">
        <w:rPr>
          <w:rFonts w:ascii="Verdana" w:hAnsi="Verdana"/>
          <w:sz w:val="20"/>
          <w:szCs w:val="20"/>
        </w:rPr>
        <w:t xml:space="preserve"> and commitments.</w:t>
      </w:r>
    </w:p>
    <w:p w:rsidR="00BF2907" w:rsidRPr="00BF2907" w:rsidRDefault="00BF2907" w:rsidP="00BF2907">
      <w:pPr>
        <w:shd w:val="clear" w:color="auto" w:fill="FFFFFF"/>
        <w:spacing w:before="20" w:after="20" w:line="360" w:lineRule="auto"/>
        <w:ind w:left="360"/>
        <w:jc w:val="both"/>
        <w:rPr>
          <w:rFonts w:ascii="Verdana" w:hAnsi="Verdana"/>
          <w:sz w:val="20"/>
          <w:szCs w:val="20"/>
        </w:rPr>
      </w:pPr>
    </w:p>
    <w:p w:rsidR="009B5A84" w:rsidRDefault="009B5A84">
      <w:pPr>
        <w:shd w:val="clear" w:color="auto" w:fill="FFFFFF"/>
        <w:spacing w:before="20" w:after="20" w:line="360" w:lineRule="auto"/>
        <w:jc w:val="both"/>
        <w:rPr>
          <w:rFonts w:ascii="Verdana" w:hAnsi="Verdana"/>
          <w:sz w:val="20"/>
          <w:szCs w:val="20"/>
        </w:rPr>
      </w:pPr>
      <w:r>
        <w:rPr>
          <w:rFonts w:ascii="Verdana" w:hAnsi="Verdana"/>
          <w:b/>
          <w:sz w:val="20"/>
          <w:szCs w:val="20"/>
        </w:rPr>
        <w:t xml:space="preserve">Personal </w:t>
      </w:r>
      <w:r w:rsidR="005B1631">
        <w:rPr>
          <w:rFonts w:ascii="Verdana" w:hAnsi="Verdana"/>
          <w:b/>
          <w:sz w:val="20"/>
          <w:szCs w:val="20"/>
        </w:rPr>
        <w:t>Details:</w:t>
      </w:r>
    </w:p>
    <w:p w:rsidR="009B5A84" w:rsidRDefault="009B5A84">
      <w:pPr>
        <w:rPr>
          <w:rFonts w:ascii="Verdana" w:hAnsi="Verdana"/>
          <w:sz w:val="20"/>
          <w:szCs w:val="20"/>
        </w:rPr>
      </w:pPr>
      <w:r>
        <w:rPr>
          <w:rFonts w:ascii="Verdana" w:hAnsi="Verdana"/>
          <w:b/>
          <w:noProof/>
          <w:sz w:val="20"/>
          <w:szCs w:val="20"/>
          <w:lang w:eastAsia="en-US"/>
        </w:rPr>
        <w:pict>
          <v:line id="_x0000_s1064" style="position:absolute;z-index:251661312" from="-3pt,1.45pt" to="527.25pt,1.45pt" strokeweight="4.5pt">
            <v:stroke linestyle="thinThick"/>
          </v:line>
        </w:pict>
      </w:r>
    </w:p>
    <w:p w:rsidR="009B5A84" w:rsidRDefault="009B5A84">
      <w:pPr>
        <w:spacing w:line="288" w:lineRule="auto"/>
        <w:ind w:left="-720" w:right="-720"/>
        <w:jc w:val="both"/>
        <w:rPr>
          <w:rFonts w:ascii="Verdana" w:hAnsi="Verdana"/>
          <w:sz w:val="20"/>
          <w:szCs w:val="20"/>
        </w:rPr>
      </w:pPr>
      <w:r>
        <w:rPr>
          <w:rFonts w:ascii="Verdana" w:hAnsi="Verdana"/>
          <w:sz w:val="20"/>
          <w:szCs w:val="20"/>
        </w:rPr>
        <w:t xml:space="preserve">                           </w:t>
      </w:r>
      <w:r>
        <w:rPr>
          <w:rFonts w:ascii="Verdana" w:hAnsi="Verdana"/>
          <w:b/>
          <w:sz w:val="20"/>
          <w:szCs w:val="20"/>
        </w:rPr>
        <w:t>Name</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 Deepak Dubey</w:t>
      </w:r>
    </w:p>
    <w:p w:rsidR="009B5A84" w:rsidRDefault="009B5A84">
      <w:pPr>
        <w:spacing w:line="288" w:lineRule="auto"/>
        <w:ind w:left="-720" w:right="-720"/>
        <w:jc w:val="both"/>
        <w:rPr>
          <w:rFonts w:ascii="Verdana" w:hAnsi="Verdana"/>
          <w:sz w:val="20"/>
          <w:szCs w:val="20"/>
        </w:rPr>
      </w:pPr>
      <w:r>
        <w:rPr>
          <w:rFonts w:ascii="Verdana" w:hAnsi="Verdana"/>
          <w:sz w:val="20"/>
          <w:szCs w:val="20"/>
        </w:rPr>
        <w:tab/>
        <w:t xml:space="preserve">                 </w:t>
      </w:r>
      <w:r>
        <w:rPr>
          <w:rFonts w:ascii="Verdana" w:hAnsi="Verdana"/>
          <w:b/>
          <w:sz w:val="20"/>
          <w:szCs w:val="20"/>
        </w:rPr>
        <w:t>Father’s Name</w:t>
      </w:r>
      <w:r>
        <w:rPr>
          <w:rFonts w:ascii="Verdana" w:hAnsi="Verdana"/>
          <w:b/>
          <w:sz w:val="20"/>
          <w:szCs w:val="20"/>
        </w:rPr>
        <w:tab/>
        <w:t xml:space="preserve">           </w:t>
      </w:r>
      <w:r>
        <w:rPr>
          <w:rFonts w:ascii="Verdana" w:hAnsi="Verdana"/>
          <w:sz w:val="20"/>
          <w:szCs w:val="20"/>
        </w:rPr>
        <w:t>: Mr. Girija Shankar Dubey</w:t>
      </w:r>
    </w:p>
    <w:p w:rsidR="009B5A84" w:rsidRDefault="009B5A84">
      <w:pPr>
        <w:spacing w:line="288" w:lineRule="auto"/>
        <w:ind w:left="-720" w:right="-720"/>
        <w:jc w:val="both"/>
        <w:rPr>
          <w:rFonts w:ascii="Verdana" w:hAnsi="Verdana"/>
          <w:sz w:val="20"/>
          <w:szCs w:val="20"/>
        </w:rPr>
      </w:pPr>
      <w:r>
        <w:rPr>
          <w:rFonts w:ascii="Verdana" w:hAnsi="Verdana"/>
          <w:sz w:val="20"/>
          <w:szCs w:val="20"/>
        </w:rPr>
        <w:tab/>
      </w:r>
      <w:r>
        <w:rPr>
          <w:rFonts w:ascii="Verdana" w:hAnsi="Verdana"/>
          <w:b/>
          <w:bCs/>
          <w:sz w:val="20"/>
          <w:szCs w:val="20"/>
        </w:rPr>
        <w:t xml:space="preserve">                 </w:t>
      </w:r>
      <w:r w:rsidR="008B3930">
        <w:rPr>
          <w:rFonts w:ascii="Verdana" w:hAnsi="Verdana"/>
          <w:b/>
          <w:bCs/>
          <w:sz w:val="20"/>
          <w:szCs w:val="20"/>
        </w:rPr>
        <w:t xml:space="preserve">  </w:t>
      </w:r>
      <w:r>
        <w:rPr>
          <w:rFonts w:ascii="Verdana" w:hAnsi="Verdana"/>
          <w:b/>
          <w:bCs/>
          <w:sz w:val="20"/>
          <w:szCs w:val="20"/>
        </w:rPr>
        <w:t>Date</w:t>
      </w:r>
      <w:r>
        <w:rPr>
          <w:rFonts w:ascii="Verdana" w:hAnsi="Verdana"/>
          <w:b/>
          <w:sz w:val="20"/>
          <w:szCs w:val="20"/>
        </w:rPr>
        <w:t xml:space="preserve"> of Birth</w:t>
      </w:r>
      <w:r>
        <w:rPr>
          <w:rFonts w:ascii="Verdana" w:hAnsi="Verdana"/>
          <w:b/>
          <w:sz w:val="20"/>
          <w:szCs w:val="20"/>
        </w:rPr>
        <w:tab/>
      </w:r>
      <w:r>
        <w:rPr>
          <w:rFonts w:ascii="Verdana" w:hAnsi="Verdana"/>
          <w:b/>
          <w:sz w:val="20"/>
          <w:szCs w:val="20"/>
        </w:rPr>
        <w:tab/>
      </w:r>
      <w:r>
        <w:rPr>
          <w:rFonts w:ascii="Verdana" w:hAnsi="Verdana"/>
          <w:sz w:val="20"/>
          <w:szCs w:val="20"/>
        </w:rPr>
        <w:t>: May 24, 1990</w:t>
      </w:r>
    </w:p>
    <w:p w:rsidR="009B5A84" w:rsidRDefault="009B5A84">
      <w:pPr>
        <w:spacing w:line="288" w:lineRule="auto"/>
        <w:ind w:left="-720" w:right="-720"/>
        <w:jc w:val="both"/>
        <w:rPr>
          <w:rFonts w:ascii="Verdana" w:hAnsi="Verdana"/>
          <w:sz w:val="20"/>
          <w:szCs w:val="20"/>
        </w:rPr>
      </w:pPr>
      <w:r>
        <w:rPr>
          <w:rFonts w:ascii="Verdana" w:hAnsi="Verdana"/>
          <w:sz w:val="20"/>
          <w:szCs w:val="20"/>
        </w:rPr>
        <w:tab/>
      </w:r>
      <w:r>
        <w:rPr>
          <w:rFonts w:ascii="Verdana" w:hAnsi="Verdana"/>
          <w:b/>
          <w:bCs/>
          <w:sz w:val="20"/>
          <w:szCs w:val="20"/>
        </w:rPr>
        <w:t xml:space="preserve">                 </w:t>
      </w:r>
      <w:r w:rsidR="008B3930">
        <w:rPr>
          <w:rFonts w:ascii="Verdana" w:hAnsi="Verdana"/>
          <w:b/>
          <w:bCs/>
          <w:sz w:val="20"/>
          <w:szCs w:val="20"/>
        </w:rPr>
        <w:t xml:space="preserve">  </w:t>
      </w:r>
      <w:r>
        <w:rPr>
          <w:rFonts w:ascii="Verdana" w:hAnsi="Verdana"/>
          <w:b/>
          <w:bCs/>
          <w:sz w:val="20"/>
          <w:szCs w:val="20"/>
        </w:rPr>
        <w:t>Sex</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 Male</w:t>
      </w:r>
    </w:p>
    <w:p w:rsidR="009B5A84" w:rsidRDefault="009B5A84">
      <w:pPr>
        <w:spacing w:line="288" w:lineRule="auto"/>
        <w:ind w:left="-720" w:right="-720"/>
        <w:jc w:val="both"/>
        <w:rPr>
          <w:rFonts w:ascii="Verdana" w:hAnsi="Verdana"/>
          <w:sz w:val="20"/>
          <w:szCs w:val="20"/>
        </w:rPr>
      </w:pPr>
      <w:r>
        <w:rPr>
          <w:rFonts w:ascii="Verdana" w:hAnsi="Verdana"/>
          <w:sz w:val="20"/>
          <w:szCs w:val="20"/>
        </w:rPr>
        <w:tab/>
      </w:r>
      <w:r>
        <w:rPr>
          <w:rFonts w:ascii="Verdana" w:hAnsi="Verdana"/>
          <w:b/>
          <w:bCs/>
          <w:sz w:val="20"/>
          <w:szCs w:val="20"/>
        </w:rPr>
        <w:t xml:space="preserve">                </w:t>
      </w:r>
      <w:r w:rsidR="008B3930">
        <w:rPr>
          <w:rFonts w:ascii="Verdana" w:hAnsi="Verdana"/>
          <w:b/>
          <w:bCs/>
          <w:sz w:val="20"/>
          <w:szCs w:val="20"/>
        </w:rPr>
        <w:t xml:space="preserve">  </w:t>
      </w:r>
      <w:r>
        <w:rPr>
          <w:rFonts w:ascii="Verdana" w:hAnsi="Verdana"/>
          <w:b/>
          <w:bCs/>
          <w:sz w:val="20"/>
          <w:szCs w:val="20"/>
        </w:rPr>
        <w:t xml:space="preserve"> Marital</w:t>
      </w:r>
      <w:r>
        <w:rPr>
          <w:rFonts w:ascii="Verdana" w:hAnsi="Verdana"/>
          <w:b/>
          <w:sz w:val="20"/>
          <w:szCs w:val="20"/>
        </w:rPr>
        <w:t xml:space="preserve"> status</w:t>
      </w:r>
      <w:r>
        <w:rPr>
          <w:rFonts w:ascii="Verdana" w:hAnsi="Verdana"/>
          <w:b/>
          <w:sz w:val="20"/>
          <w:szCs w:val="20"/>
        </w:rPr>
        <w:tab/>
      </w:r>
      <w:r>
        <w:rPr>
          <w:rFonts w:ascii="Verdana" w:hAnsi="Verdana"/>
          <w:b/>
          <w:sz w:val="20"/>
          <w:szCs w:val="20"/>
        </w:rPr>
        <w:tab/>
      </w:r>
      <w:r>
        <w:rPr>
          <w:rFonts w:ascii="Verdana" w:hAnsi="Verdana"/>
          <w:sz w:val="20"/>
          <w:szCs w:val="20"/>
        </w:rPr>
        <w:t>: Single</w:t>
      </w:r>
    </w:p>
    <w:p w:rsidR="009B5A84" w:rsidRDefault="009B5A84">
      <w:pPr>
        <w:spacing w:line="288" w:lineRule="auto"/>
        <w:ind w:left="-720" w:right="-720"/>
        <w:jc w:val="both"/>
        <w:rPr>
          <w:rFonts w:ascii="Verdana" w:hAnsi="Verdana"/>
          <w:sz w:val="20"/>
          <w:szCs w:val="20"/>
        </w:rPr>
      </w:pPr>
      <w:r>
        <w:rPr>
          <w:rFonts w:ascii="Verdana" w:hAnsi="Verdana"/>
          <w:sz w:val="20"/>
          <w:szCs w:val="20"/>
        </w:rPr>
        <w:tab/>
      </w:r>
      <w:r>
        <w:rPr>
          <w:rFonts w:ascii="Verdana" w:hAnsi="Verdana"/>
          <w:b/>
          <w:bCs/>
          <w:sz w:val="20"/>
          <w:szCs w:val="20"/>
        </w:rPr>
        <w:t xml:space="preserve">                 </w:t>
      </w:r>
      <w:r w:rsidR="008B3930">
        <w:rPr>
          <w:rFonts w:ascii="Verdana" w:hAnsi="Verdana"/>
          <w:b/>
          <w:bCs/>
          <w:sz w:val="20"/>
          <w:szCs w:val="20"/>
        </w:rPr>
        <w:t xml:space="preserve">  </w:t>
      </w:r>
      <w:r>
        <w:rPr>
          <w:rFonts w:ascii="Verdana" w:hAnsi="Verdana"/>
          <w:b/>
          <w:bCs/>
          <w:sz w:val="20"/>
          <w:szCs w:val="20"/>
        </w:rPr>
        <w:t>Contact</w:t>
      </w:r>
      <w:r>
        <w:rPr>
          <w:rFonts w:ascii="Verdana" w:hAnsi="Verdana"/>
          <w:b/>
          <w:sz w:val="20"/>
          <w:szCs w:val="20"/>
        </w:rPr>
        <w:t xml:space="preserve"> Number</w:t>
      </w:r>
      <w:r>
        <w:rPr>
          <w:rFonts w:ascii="Verdana" w:hAnsi="Verdana"/>
          <w:b/>
          <w:sz w:val="20"/>
          <w:szCs w:val="20"/>
        </w:rPr>
        <w:tab/>
      </w:r>
      <w:r w:rsidR="009E283D">
        <w:rPr>
          <w:rFonts w:ascii="Verdana" w:hAnsi="Verdana"/>
          <w:sz w:val="20"/>
          <w:szCs w:val="20"/>
        </w:rPr>
        <w:t>: 09956616041</w:t>
      </w:r>
      <w:r w:rsidR="00D27806">
        <w:rPr>
          <w:rFonts w:ascii="Verdana" w:hAnsi="Verdana"/>
          <w:sz w:val="20"/>
          <w:szCs w:val="20"/>
        </w:rPr>
        <w:t>, 09044993597</w:t>
      </w:r>
    </w:p>
    <w:p w:rsidR="009B5A84" w:rsidRDefault="009B5A84">
      <w:pPr>
        <w:spacing w:line="288" w:lineRule="auto"/>
        <w:ind w:left="-720" w:right="-720"/>
        <w:jc w:val="both"/>
        <w:rPr>
          <w:rFonts w:ascii="Verdana" w:hAnsi="Verdana"/>
          <w:sz w:val="20"/>
          <w:szCs w:val="20"/>
        </w:rPr>
      </w:pPr>
      <w:r>
        <w:rPr>
          <w:rFonts w:ascii="Verdana" w:hAnsi="Verdana"/>
          <w:sz w:val="20"/>
          <w:szCs w:val="20"/>
        </w:rPr>
        <w:tab/>
      </w:r>
      <w:r>
        <w:rPr>
          <w:rFonts w:ascii="Verdana" w:hAnsi="Verdana"/>
          <w:b/>
          <w:bCs/>
          <w:sz w:val="20"/>
          <w:szCs w:val="20"/>
        </w:rPr>
        <w:t xml:space="preserve">                 </w:t>
      </w:r>
      <w:r w:rsidR="008B3930">
        <w:rPr>
          <w:rFonts w:ascii="Verdana" w:hAnsi="Verdana"/>
          <w:b/>
          <w:bCs/>
          <w:sz w:val="20"/>
          <w:szCs w:val="20"/>
        </w:rPr>
        <w:t xml:space="preserve">  </w:t>
      </w:r>
      <w:r>
        <w:rPr>
          <w:rFonts w:ascii="Verdana" w:hAnsi="Verdana"/>
          <w:b/>
          <w:bCs/>
          <w:sz w:val="20"/>
          <w:szCs w:val="20"/>
        </w:rPr>
        <w:t>Email</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 deeptheshine@gmail.com</w:t>
      </w:r>
    </w:p>
    <w:p w:rsidR="009B5A84" w:rsidRDefault="009B5A84">
      <w:pPr>
        <w:spacing w:line="288" w:lineRule="auto"/>
        <w:ind w:left="-720" w:right="-720"/>
        <w:jc w:val="both"/>
        <w:rPr>
          <w:rFonts w:ascii="Verdana" w:hAnsi="Verdana"/>
          <w:sz w:val="20"/>
          <w:szCs w:val="20"/>
        </w:rPr>
      </w:pPr>
      <w:r>
        <w:rPr>
          <w:rFonts w:ascii="Verdana" w:hAnsi="Verdana"/>
          <w:sz w:val="20"/>
          <w:szCs w:val="20"/>
        </w:rPr>
        <w:tab/>
      </w:r>
      <w:r>
        <w:rPr>
          <w:rFonts w:ascii="Verdana" w:hAnsi="Verdana"/>
          <w:b/>
          <w:bCs/>
          <w:sz w:val="20"/>
          <w:szCs w:val="20"/>
        </w:rPr>
        <w:t xml:space="preserve">                 </w:t>
      </w:r>
      <w:r w:rsidR="008B3930">
        <w:rPr>
          <w:rFonts w:ascii="Verdana" w:hAnsi="Verdana"/>
          <w:b/>
          <w:bCs/>
          <w:sz w:val="20"/>
          <w:szCs w:val="20"/>
        </w:rPr>
        <w:t xml:space="preserve">  </w:t>
      </w:r>
      <w:r>
        <w:rPr>
          <w:rFonts w:ascii="Verdana" w:hAnsi="Verdana"/>
          <w:b/>
          <w:bCs/>
          <w:sz w:val="20"/>
          <w:szCs w:val="20"/>
        </w:rPr>
        <w:t>Address</w:t>
      </w:r>
      <w:r w:rsidR="008B3930">
        <w:rPr>
          <w:rFonts w:ascii="Verdana" w:hAnsi="Verdana"/>
          <w:b/>
          <w:sz w:val="20"/>
          <w:szCs w:val="20"/>
        </w:rPr>
        <w:tab/>
      </w:r>
      <w:r w:rsidR="008B3930">
        <w:rPr>
          <w:rFonts w:ascii="Verdana" w:hAnsi="Verdana"/>
          <w:b/>
          <w:sz w:val="20"/>
          <w:szCs w:val="20"/>
        </w:rPr>
        <w:tab/>
        <w:t xml:space="preserve">: </w:t>
      </w:r>
      <w:r>
        <w:rPr>
          <w:rFonts w:ascii="Verdana" w:hAnsi="Verdana"/>
          <w:sz w:val="20"/>
          <w:szCs w:val="20"/>
        </w:rPr>
        <w:t>537GHA/315, Srinagar Colony, Behind</w:t>
      </w:r>
    </w:p>
    <w:p w:rsidR="009B5A84" w:rsidRDefault="00BF2907">
      <w:pPr>
        <w:spacing w:line="288" w:lineRule="auto"/>
        <w:ind w:left="-720" w:right="-720"/>
        <w:jc w:val="both"/>
        <w:rPr>
          <w:rFonts w:ascii="Verdana" w:hAnsi="Verdana"/>
          <w:sz w:val="20"/>
          <w:szCs w:val="20"/>
        </w:rPr>
      </w:pPr>
      <w:r>
        <w:rPr>
          <w:rFonts w:ascii="Verdana" w:hAnsi="Verdana"/>
          <w:sz w:val="20"/>
          <w:szCs w:val="20"/>
        </w:rPr>
        <w:t xml:space="preserve">           </w:t>
      </w:r>
      <w:r w:rsidR="009B5A84">
        <w:rPr>
          <w:rFonts w:ascii="Verdana" w:hAnsi="Verdana"/>
          <w:sz w:val="20"/>
          <w:szCs w:val="20"/>
        </w:rPr>
        <w:t xml:space="preserve">                    </w:t>
      </w:r>
      <w:r w:rsidR="008B3930">
        <w:rPr>
          <w:rFonts w:ascii="Verdana" w:hAnsi="Verdana"/>
          <w:sz w:val="20"/>
          <w:szCs w:val="20"/>
        </w:rPr>
        <w:t xml:space="preserve">                            </w:t>
      </w:r>
      <w:r w:rsidR="009B5A84">
        <w:rPr>
          <w:rFonts w:ascii="Verdana" w:hAnsi="Verdana"/>
          <w:sz w:val="20"/>
          <w:szCs w:val="20"/>
        </w:rPr>
        <w:t xml:space="preserve">Madiyoan Thana, Lucknow-226021 </w:t>
      </w:r>
    </w:p>
    <w:p w:rsidR="009B5A84" w:rsidRDefault="00BF2907" w:rsidP="005505A1">
      <w:pPr>
        <w:spacing w:line="288" w:lineRule="auto"/>
        <w:ind w:left="-720" w:right="-720"/>
        <w:jc w:val="both"/>
        <w:rPr>
          <w:rFonts w:ascii="Verdana" w:hAnsi="Verdana"/>
          <w:sz w:val="20"/>
          <w:szCs w:val="20"/>
        </w:rPr>
      </w:pPr>
      <w:r>
        <w:rPr>
          <w:rFonts w:ascii="Verdana" w:hAnsi="Verdana"/>
          <w:sz w:val="20"/>
          <w:szCs w:val="20"/>
        </w:rPr>
        <w:t xml:space="preserve">          </w:t>
      </w:r>
      <w:r w:rsidR="009B5A84">
        <w:rPr>
          <w:rFonts w:ascii="Verdana" w:hAnsi="Verdana"/>
          <w:sz w:val="20"/>
          <w:szCs w:val="20"/>
        </w:rPr>
        <w:t xml:space="preserve">            </w:t>
      </w:r>
    </w:p>
    <w:p w:rsidR="005505A1" w:rsidRDefault="009B5A84" w:rsidP="005505A1">
      <w:pPr>
        <w:spacing w:line="288" w:lineRule="auto"/>
        <w:ind w:left="-720" w:right="-720"/>
        <w:jc w:val="both"/>
        <w:rPr>
          <w:rFonts w:ascii="Verdana" w:hAnsi="Verdana"/>
          <w:sz w:val="20"/>
          <w:szCs w:val="20"/>
        </w:rPr>
      </w:pPr>
      <w:r>
        <w:rPr>
          <w:rFonts w:ascii="Verdana" w:hAnsi="Verdana"/>
          <w:b/>
          <w:noProof/>
          <w:sz w:val="20"/>
          <w:szCs w:val="20"/>
          <w:lang w:eastAsia="en-US"/>
        </w:rPr>
        <w:pict>
          <v:line id="_x0000_s1065" style="position:absolute;left:0;text-align:left;z-index:251662336" from="-3pt,2.1pt" to="527.25pt,2.1pt" strokeweight="4.5pt">
            <v:stroke linestyle="thinThick"/>
          </v:line>
        </w:pict>
      </w:r>
      <w:r w:rsidR="005505A1">
        <w:rPr>
          <w:rFonts w:ascii="Verdana" w:hAnsi="Verdana"/>
          <w:sz w:val="20"/>
          <w:szCs w:val="20"/>
        </w:rPr>
        <w:t xml:space="preserve">        </w:t>
      </w:r>
    </w:p>
    <w:p w:rsidR="009B5A84" w:rsidRDefault="005505A1" w:rsidP="005505A1">
      <w:pPr>
        <w:spacing w:line="288" w:lineRule="auto"/>
        <w:ind w:left="-720" w:right="-720"/>
        <w:jc w:val="both"/>
        <w:rPr>
          <w:rFonts w:ascii="Verdana" w:hAnsi="Verdana"/>
          <w:sz w:val="20"/>
          <w:szCs w:val="20"/>
        </w:rPr>
      </w:pPr>
      <w:r>
        <w:rPr>
          <w:rFonts w:ascii="Verdana" w:hAnsi="Verdana"/>
          <w:sz w:val="20"/>
          <w:szCs w:val="20"/>
        </w:rPr>
        <w:t xml:space="preserve">        </w:t>
      </w:r>
      <w:r w:rsidR="009B5A84">
        <w:rPr>
          <w:rFonts w:ascii="Verdana" w:hAnsi="Verdana"/>
          <w:sz w:val="20"/>
          <w:szCs w:val="20"/>
        </w:rPr>
        <w:t>Date:</w:t>
      </w:r>
      <w:r w:rsidR="009B5A84">
        <w:rPr>
          <w:rFonts w:ascii="Verdana" w:hAnsi="Verdana"/>
          <w:sz w:val="20"/>
          <w:szCs w:val="20"/>
        </w:rPr>
        <w:tab/>
      </w:r>
      <w:r w:rsidR="009B5A84">
        <w:rPr>
          <w:rFonts w:ascii="Verdana" w:hAnsi="Verdana"/>
          <w:sz w:val="20"/>
          <w:szCs w:val="20"/>
        </w:rPr>
        <w:tab/>
      </w:r>
      <w:r w:rsidR="009B5A84">
        <w:rPr>
          <w:rFonts w:ascii="Verdana" w:hAnsi="Verdana"/>
          <w:sz w:val="20"/>
          <w:szCs w:val="20"/>
        </w:rPr>
        <w:tab/>
      </w:r>
      <w:r w:rsidR="009B5A84">
        <w:rPr>
          <w:rFonts w:ascii="Verdana" w:hAnsi="Verdana"/>
          <w:sz w:val="20"/>
          <w:szCs w:val="20"/>
        </w:rPr>
        <w:tab/>
      </w:r>
      <w:r w:rsidR="009B5A84">
        <w:rPr>
          <w:rFonts w:ascii="Verdana" w:hAnsi="Verdana"/>
          <w:sz w:val="20"/>
          <w:szCs w:val="20"/>
        </w:rPr>
        <w:tab/>
      </w:r>
      <w:r w:rsidR="009B5A84">
        <w:rPr>
          <w:rFonts w:ascii="Verdana" w:hAnsi="Verdana"/>
          <w:sz w:val="20"/>
          <w:szCs w:val="20"/>
        </w:rPr>
        <w:tab/>
      </w:r>
      <w:r w:rsidR="009B5A84">
        <w:rPr>
          <w:rFonts w:ascii="Verdana" w:hAnsi="Verdana"/>
          <w:sz w:val="20"/>
          <w:szCs w:val="20"/>
        </w:rPr>
        <w:tab/>
      </w:r>
      <w:r w:rsidR="009B5A84">
        <w:rPr>
          <w:rFonts w:ascii="Verdana" w:hAnsi="Verdana"/>
          <w:sz w:val="20"/>
          <w:szCs w:val="20"/>
        </w:rPr>
        <w:tab/>
      </w:r>
      <w:r w:rsidR="009B5A84">
        <w:rPr>
          <w:rFonts w:ascii="Verdana" w:hAnsi="Verdana"/>
          <w:sz w:val="20"/>
          <w:szCs w:val="20"/>
        </w:rPr>
        <w:tab/>
      </w:r>
    </w:p>
    <w:p w:rsidR="009B5A84" w:rsidRDefault="009B5A84">
      <w:pPr>
        <w:spacing w:line="288" w:lineRule="auto"/>
        <w:ind w:right="-720" w:firstLine="720"/>
        <w:jc w:val="both"/>
        <w:rPr>
          <w:rFonts w:ascii="Verdana" w:hAnsi="Verdana"/>
          <w:sz w:val="20"/>
          <w:szCs w:val="20"/>
        </w:rPr>
      </w:pPr>
    </w:p>
    <w:p w:rsidR="00420BDF" w:rsidRDefault="00420BDF">
      <w:pPr>
        <w:spacing w:line="288" w:lineRule="auto"/>
        <w:ind w:right="-720" w:firstLine="720"/>
        <w:jc w:val="both"/>
        <w:rPr>
          <w:rFonts w:ascii="Verdana" w:hAnsi="Verdana"/>
          <w:sz w:val="20"/>
          <w:szCs w:val="20"/>
        </w:rPr>
      </w:pPr>
    </w:p>
    <w:p w:rsidR="009B5A84" w:rsidRPr="005505A1" w:rsidRDefault="009B5A84" w:rsidP="005505A1">
      <w:pPr>
        <w:spacing w:line="288" w:lineRule="auto"/>
        <w:ind w:left="7200" w:right="-720" w:firstLine="720"/>
        <w:jc w:val="both"/>
        <w:rPr>
          <w:rFonts w:ascii="Verdana" w:hAnsi="Verdana"/>
          <w:b/>
          <w:sz w:val="20"/>
          <w:szCs w:val="20"/>
        </w:rPr>
      </w:pPr>
      <w:r>
        <w:rPr>
          <w:rFonts w:ascii="Verdana" w:hAnsi="Verdana"/>
          <w:b/>
          <w:sz w:val="20"/>
          <w:szCs w:val="20"/>
        </w:rPr>
        <w:t>(DEEPAK DUBEY)</w:t>
      </w:r>
    </w:p>
    <w:sectPr w:rsidR="009B5A84" w:rsidRPr="005505A1">
      <w:footerReference w:type="default" r:id="rId8"/>
      <w:pgSz w:w="11905" w:h="16837"/>
      <w:pgMar w:top="731" w:right="731" w:bottom="776" w:left="720" w:header="720" w:footer="720" w:gutter="0"/>
      <w:pgBorders>
        <w:top w:val="double" w:sz="24" w:space="12" w:color="808080" w:shadow="1"/>
        <w:left w:val="double" w:sz="24" w:space="12" w:color="808080" w:shadow="1"/>
        <w:bottom w:val="double" w:sz="2" w:space="12" w:color="808080" w:shadow="1"/>
        <w:right w:val="double" w:sz="2" w:space="12" w:color="80808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442" w:rsidRDefault="00BA2442">
      <w:r>
        <w:separator/>
      </w:r>
    </w:p>
  </w:endnote>
  <w:endnote w:type="continuationSeparator" w:id="1">
    <w:p w:rsidR="00BA2442" w:rsidRDefault="00BA2442">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A84" w:rsidRDefault="009B5A84">
    <w:pPr>
      <w:pStyle w:val="Footer"/>
      <w:ind w:right="360"/>
    </w:pPr>
    <w:r>
      <w:pict>
        <v:shapetype id="_x0000_t202" coordsize="21600,21600" o:spt="202" path="m,l,21600r21600,l21600,xe">
          <v:stroke joinstyle="miter"/>
          <v:path gradientshapeok="t" o:connecttype="rect"/>
        </v:shapetype>
        <v:shape id="_x0000_s2049" type="#_x0000_t202" style="position:absolute;margin-left:529.6pt;margin-top:.05pt;width:1.1pt;height:13.75pt;z-index:251657728;mso-wrap-distance-left:0;mso-wrap-distance-right:0;mso-position-horizontal-relative:page" stroked="f">
          <v:fill opacity="0" color2="black"/>
          <v:textbox style="mso-next-textbox:#_x0000_s2049" inset="0,0,0,0">
            <w:txbxContent>
              <w:p w:rsidR="009B5A84" w:rsidRDefault="009B5A84">
                <w:pPr>
                  <w:pStyle w:val="Footer"/>
                </w:pPr>
              </w:p>
            </w:txbxContent>
          </v:textbox>
          <w10:wrap type="square" side="larges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442" w:rsidRDefault="00BA2442">
      <w:r>
        <w:separator/>
      </w:r>
    </w:p>
  </w:footnote>
  <w:footnote w:type="continuationSeparator" w:id="1">
    <w:p w:rsidR="00BA2442" w:rsidRDefault="00BA24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6AB41B9C"/>
    <w:name w:val="WW8Num2"/>
    <w:lvl w:ilvl="0">
      <w:start w:val="1"/>
      <w:numFmt w:val="bullet"/>
      <w:lvlText w:val=""/>
      <w:lvlJc w:val="left"/>
      <w:pPr>
        <w:tabs>
          <w:tab w:val="num" w:pos="360"/>
        </w:tabs>
        <w:ind w:left="360" w:hanging="360"/>
      </w:pPr>
      <w:rPr>
        <w:rFonts w:ascii="Wingdings 2" w:hAnsi="Wingdings 2"/>
        <w:strike w:val="0"/>
        <w:dstrike w:val="0"/>
        <w:outline w:val="0"/>
        <w:shadow w:val="0"/>
        <w:emboss/>
        <w:color w:val="auto"/>
        <w:position w:val="0"/>
        <w:sz w:val="18"/>
        <w:szCs w:val="18"/>
        <w:vertAlign w:val="baseline"/>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2" w:hAnsi="Wingdings 2"/>
        <w:color w:val="000000"/>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91B085CC"/>
    <w:name w:val="WW8Num6"/>
    <w:lvl w:ilvl="0">
      <w:start w:val="1"/>
      <w:numFmt w:val="bullet"/>
      <w:lvlText w:val=""/>
      <w:lvlJc w:val="left"/>
      <w:pPr>
        <w:tabs>
          <w:tab w:val="num" w:pos="360"/>
        </w:tabs>
        <w:ind w:left="360" w:hanging="360"/>
      </w:pPr>
      <w:rPr>
        <w:rFonts w:ascii="Wingdings 2" w:hAnsi="Wingdings 2"/>
        <w:strike w:val="0"/>
        <w:dstrike w:val="0"/>
        <w:outline w:val="0"/>
        <w:shadow w:val="0"/>
        <w:emboss/>
        <w:color w:val="auto"/>
        <w:position w:val="0"/>
        <w:sz w:val="18"/>
        <w:szCs w:val="18"/>
        <w:vertAlign w:val="baseline"/>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140"/>
        </w:tabs>
        <w:ind w:left="4140" w:hanging="360"/>
      </w:pPr>
      <w:rPr>
        <w:rFonts w:ascii="Wingdings 2" w:hAnsi="Wingdings 2"/>
        <w:b/>
        <w:i w:val="0"/>
        <w:color w:val="000000"/>
      </w:rPr>
    </w:lvl>
    <w:lvl w:ilvl="6">
      <w:start w:val="1"/>
      <w:numFmt w:val="bullet"/>
      <w:lvlText w:val=""/>
      <w:lvlJc w:val="left"/>
      <w:pPr>
        <w:tabs>
          <w:tab w:val="num" w:pos="5040"/>
        </w:tabs>
        <w:ind w:left="5040" w:hanging="360"/>
      </w:pPr>
      <w:rPr>
        <w:rFonts w:ascii="Wingdings 2" w:hAnsi="Wingdings 2"/>
        <w:color w:val="000000"/>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singleLevel"/>
    <w:tmpl w:val="00000004"/>
    <w:name w:val="WW8Num7"/>
    <w:lvl w:ilvl="0">
      <w:start w:val="1"/>
      <w:numFmt w:val="bullet"/>
      <w:lvlText w:val=""/>
      <w:lvlJc w:val="left"/>
      <w:pPr>
        <w:tabs>
          <w:tab w:val="num" w:pos="360"/>
        </w:tabs>
        <w:ind w:left="360" w:hanging="360"/>
      </w:pPr>
      <w:rPr>
        <w:rFonts w:ascii="Wingdings 2" w:hAnsi="Wingdings 2"/>
        <w:strike w:val="0"/>
        <w:dstrike w:val="0"/>
        <w:outline w:val="0"/>
        <w:shadow w:val="0"/>
        <w:emboss/>
        <w:color w:val="auto"/>
        <w:position w:val="0"/>
        <w:sz w:val="18"/>
        <w:szCs w:val="18"/>
        <w:vertAlign w:val="baseline"/>
      </w:rPr>
    </w:lvl>
  </w:abstractNum>
  <w:abstractNum w:abstractNumId="4">
    <w:nsid w:val="00000005"/>
    <w:multiLevelType w:val="multilevel"/>
    <w:tmpl w:val="00000005"/>
    <w:name w:val="WW8Num9"/>
    <w:lvl w:ilvl="0">
      <w:start w:val="1"/>
      <w:numFmt w:val="bullet"/>
      <w:lvlText w:val=""/>
      <w:lvlJc w:val="left"/>
      <w:pPr>
        <w:tabs>
          <w:tab w:val="num" w:pos="360"/>
        </w:tabs>
        <w:ind w:left="360" w:hanging="360"/>
      </w:pPr>
      <w:rPr>
        <w:rFonts w:ascii="Wingdings 2" w:hAnsi="Wingdings 2"/>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Wingdings" w:hAnsi="Wingdings"/>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singleLevel"/>
    <w:tmpl w:val="00000006"/>
    <w:name w:val="WW8Num12"/>
    <w:lvl w:ilvl="0">
      <w:start w:val="1"/>
      <w:numFmt w:val="bullet"/>
      <w:lvlText w:val=""/>
      <w:lvlJc w:val="left"/>
      <w:pPr>
        <w:tabs>
          <w:tab w:val="num" w:pos="360"/>
        </w:tabs>
        <w:ind w:left="360" w:hanging="360"/>
      </w:pPr>
      <w:rPr>
        <w:rFonts w:ascii="Wingdings 2" w:hAnsi="Wingdings 2"/>
        <w:strike w:val="0"/>
        <w:dstrike w:val="0"/>
        <w:outline w:val="0"/>
        <w:shadow w:val="0"/>
        <w:emboss/>
        <w:color w:val="auto"/>
        <w:position w:val="0"/>
        <w:sz w:val="18"/>
        <w:szCs w:val="18"/>
        <w:vertAlign w:val="baseline"/>
      </w:rPr>
    </w:lvl>
  </w:abstractNum>
  <w:abstractNum w:abstractNumId="6">
    <w:nsid w:val="00000007"/>
    <w:multiLevelType w:val="singleLevel"/>
    <w:tmpl w:val="00000007"/>
    <w:name w:val="WW8Num15"/>
    <w:lvl w:ilvl="0">
      <w:start w:val="1"/>
      <w:numFmt w:val="bullet"/>
      <w:lvlText w:val=""/>
      <w:lvlJc w:val="left"/>
      <w:pPr>
        <w:tabs>
          <w:tab w:val="num" w:pos="360"/>
        </w:tabs>
        <w:ind w:left="360" w:hanging="360"/>
      </w:pPr>
      <w:rPr>
        <w:rFonts w:ascii="Wingdings" w:hAnsi="Wingdings"/>
      </w:rPr>
    </w:lvl>
  </w:abstractNum>
  <w:abstractNum w:abstractNumId="7">
    <w:nsid w:val="087E789E"/>
    <w:multiLevelType w:val="hybridMultilevel"/>
    <w:tmpl w:val="4C247952"/>
    <w:lvl w:ilvl="0" w:tplc="00000001">
      <w:start w:val="1"/>
      <w:numFmt w:val="bullet"/>
      <w:lvlText w:val=""/>
      <w:lvlJc w:val="left"/>
      <w:pPr>
        <w:ind w:left="0" w:hanging="360"/>
      </w:pPr>
      <w:rPr>
        <w:rFonts w:ascii="Wingdings" w:hAnsi="Wingding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10A41318"/>
    <w:multiLevelType w:val="hybridMultilevel"/>
    <w:tmpl w:val="65E4616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2AF0390"/>
    <w:multiLevelType w:val="hybridMultilevel"/>
    <w:tmpl w:val="57B08E28"/>
    <w:lvl w:ilvl="0" w:tplc="04090005">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45836B81"/>
    <w:multiLevelType w:val="hybridMultilevel"/>
    <w:tmpl w:val="03B0E3AC"/>
    <w:lvl w:ilvl="0" w:tplc="04090005">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5B911E98"/>
    <w:multiLevelType w:val="hybridMultilevel"/>
    <w:tmpl w:val="E25EB326"/>
    <w:lvl w:ilvl="0" w:tplc="04090005">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7A7404A8"/>
    <w:multiLevelType w:val="hybridMultilevel"/>
    <w:tmpl w:val="963291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9"/>
  </w:num>
  <w:num w:numId="11">
    <w:abstractNumId w:val="12"/>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strokecolor="none"/>
    </o:shapedefaults>
    <o:shapelayout v:ext="edit">
      <o:idmap v:ext="edit" data="2"/>
    </o:shapelayout>
  </w:hdrShapeDefaults>
  <w:footnotePr>
    <w:footnote w:id="0"/>
    <w:footnote w:id="1"/>
  </w:footnotePr>
  <w:endnotePr>
    <w:endnote w:id="0"/>
    <w:endnote w:id="1"/>
  </w:endnotePr>
  <w:compat/>
  <w:rsids>
    <w:rsidRoot w:val="008B3930"/>
    <w:rsid w:val="000071C8"/>
    <w:rsid w:val="00066CC7"/>
    <w:rsid w:val="00076EB2"/>
    <w:rsid w:val="00080B6C"/>
    <w:rsid w:val="000E6C0E"/>
    <w:rsid w:val="0017515E"/>
    <w:rsid w:val="001B0DB1"/>
    <w:rsid w:val="001E4CC1"/>
    <w:rsid w:val="001F078D"/>
    <w:rsid w:val="001F370C"/>
    <w:rsid w:val="002232A6"/>
    <w:rsid w:val="00241924"/>
    <w:rsid w:val="00286DEB"/>
    <w:rsid w:val="002B09AD"/>
    <w:rsid w:val="00365E8B"/>
    <w:rsid w:val="003931A1"/>
    <w:rsid w:val="003A4D32"/>
    <w:rsid w:val="003D5554"/>
    <w:rsid w:val="004013C9"/>
    <w:rsid w:val="00420BDF"/>
    <w:rsid w:val="00437B5E"/>
    <w:rsid w:val="00455099"/>
    <w:rsid w:val="004B5142"/>
    <w:rsid w:val="004F4EF4"/>
    <w:rsid w:val="00521300"/>
    <w:rsid w:val="00531145"/>
    <w:rsid w:val="005356EB"/>
    <w:rsid w:val="00545216"/>
    <w:rsid w:val="005505A1"/>
    <w:rsid w:val="00590380"/>
    <w:rsid w:val="005B1631"/>
    <w:rsid w:val="00606F1B"/>
    <w:rsid w:val="006354C3"/>
    <w:rsid w:val="006510E0"/>
    <w:rsid w:val="00717AF6"/>
    <w:rsid w:val="0073034D"/>
    <w:rsid w:val="00780E93"/>
    <w:rsid w:val="007B51AE"/>
    <w:rsid w:val="007F4362"/>
    <w:rsid w:val="00816EC0"/>
    <w:rsid w:val="00863831"/>
    <w:rsid w:val="008A2D6B"/>
    <w:rsid w:val="008A612D"/>
    <w:rsid w:val="008A792F"/>
    <w:rsid w:val="008B1317"/>
    <w:rsid w:val="008B3930"/>
    <w:rsid w:val="008C34AC"/>
    <w:rsid w:val="008D551B"/>
    <w:rsid w:val="00905805"/>
    <w:rsid w:val="009B19BB"/>
    <w:rsid w:val="009B5A84"/>
    <w:rsid w:val="009E283D"/>
    <w:rsid w:val="00A26704"/>
    <w:rsid w:val="00A36587"/>
    <w:rsid w:val="00A409DC"/>
    <w:rsid w:val="00A508B4"/>
    <w:rsid w:val="00AD157C"/>
    <w:rsid w:val="00B71D48"/>
    <w:rsid w:val="00B7653E"/>
    <w:rsid w:val="00B77D75"/>
    <w:rsid w:val="00BA2442"/>
    <w:rsid w:val="00BC4894"/>
    <w:rsid w:val="00BD48DE"/>
    <w:rsid w:val="00BF2907"/>
    <w:rsid w:val="00C06EAA"/>
    <w:rsid w:val="00C33952"/>
    <w:rsid w:val="00C56BA3"/>
    <w:rsid w:val="00C71ED1"/>
    <w:rsid w:val="00C815AD"/>
    <w:rsid w:val="00C86BE8"/>
    <w:rsid w:val="00CA27E8"/>
    <w:rsid w:val="00CB523D"/>
    <w:rsid w:val="00CB7F1F"/>
    <w:rsid w:val="00CC2ABA"/>
    <w:rsid w:val="00CC310D"/>
    <w:rsid w:val="00CD3E70"/>
    <w:rsid w:val="00D058B2"/>
    <w:rsid w:val="00D27806"/>
    <w:rsid w:val="00D31FD5"/>
    <w:rsid w:val="00D37F87"/>
    <w:rsid w:val="00D547B0"/>
    <w:rsid w:val="00DC6A3F"/>
    <w:rsid w:val="00DD4089"/>
    <w:rsid w:val="00DE46F1"/>
    <w:rsid w:val="00EA2DCE"/>
    <w:rsid w:val="00EB54A2"/>
    <w:rsid w:val="00F0568F"/>
    <w:rsid w:val="00F14423"/>
    <w:rsid w:val="00F33D48"/>
    <w:rsid w:val="00F4156D"/>
    <w:rsid w:val="00F5231B"/>
    <w:rsid w:val="00F858C6"/>
    <w:rsid w:val="00F920F6"/>
    <w:rsid w:val="00F97696"/>
    <w:rsid w:val="00FD020A"/>
    <w:rsid w:val="00FF1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b/>
      <w:color w:val="000000"/>
      <w:sz w:val="22"/>
    </w:rPr>
  </w:style>
  <w:style w:type="paragraph" w:styleId="Heading2">
    <w:name w:val="heading 2"/>
    <w:basedOn w:val="Normal"/>
    <w:next w:val="Normal"/>
    <w:qFormat/>
    <w:pPr>
      <w:keepNext/>
      <w:outlineLvl w:val="1"/>
    </w:pPr>
    <w:rPr>
      <w:rFonts w:ascii="Palatino Linotype" w:hAnsi="Palatino Linotype"/>
      <w:emboss/>
      <w:sz w:val="36"/>
      <w:szCs w:val="20"/>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2" w:hAnsi="Wingdings 2"/>
      <w:strike w:val="0"/>
      <w:dstrike w:val="0"/>
      <w:outline w:val="0"/>
      <w:shadow w:val="0"/>
      <w:emboss/>
      <w:color w:val="auto"/>
      <w:position w:val="0"/>
      <w:sz w:val="18"/>
      <w:szCs w:val="18"/>
      <w:vertAlign w:val="baseline"/>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Wingdings 2" w:hAnsi="Wingdings 2"/>
      <w:color w:val="0000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strike w:val="0"/>
      <w:dstrike w:val="0"/>
      <w:outline w:val="0"/>
      <w:shadow w:val="0"/>
      <w:emboss/>
      <w:color w:val="000000"/>
      <w:position w:val="0"/>
      <w:sz w:val="18"/>
      <w:szCs w:val="18"/>
      <w:vertAlign w:val="baseline"/>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2" w:hAnsi="Wingdings 2"/>
      <w:color w:val="00000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6z0">
    <w:name w:val="WW8Num6z0"/>
    <w:rPr>
      <w:rFonts w:ascii="Wingdings 2" w:hAnsi="Wingdings 2"/>
      <w:color w:val="00000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6z5">
    <w:name w:val="WW8Num6z5"/>
    <w:rPr>
      <w:rFonts w:ascii="Wingdings 2" w:hAnsi="Wingdings 2"/>
      <w:b/>
      <w:i w:val="0"/>
      <w:color w:val="000000"/>
    </w:rPr>
  </w:style>
  <w:style w:type="character" w:customStyle="1" w:styleId="WW8Num7z0">
    <w:name w:val="WW8Num7z0"/>
    <w:rPr>
      <w:rFonts w:ascii="Wingdings 2" w:hAnsi="Wingdings 2"/>
      <w:strike w:val="0"/>
      <w:dstrike w:val="0"/>
      <w:outline w:val="0"/>
      <w:shadow w:val="0"/>
      <w:emboss/>
      <w:color w:val="auto"/>
      <w:position w:val="0"/>
      <w:sz w:val="18"/>
      <w:szCs w:val="18"/>
      <w:vertAlign w:val="baseline"/>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Wingdings" w:hAnsi="Wingdings"/>
      <w:b w:val="0"/>
      <w:i w:val="0"/>
      <w:sz w:val="24"/>
      <w:szCs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2" w:hAnsi="Wingdings 2"/>
    </w:rPr>
  </w:style>
  <w:style w:type="character" w:customStyle="1" w:styleId="WW8Num9z1">
    <w:name w:val="WW8Num9z1"/>
    <w:rPr>
      <w:rFonts w:ascii="Wingdings" w:hAnsi="Wingdings"/>
    </w:rPr>
  </w:style>
  <w:style w:type="character" w:customStyle="1" w:styleId="WW8Num9z4">
    <w:name w:val="WW8Num9z4"/>
    <w:rPr>
      <w:rFonts w:ascii="Symbol" w:hAnsi="Symbol"/>
    </w:rPr>
  </w:style>
  <w:style w:type="character" w:customStyle="1" w:styleId="WW8Num10z0">
    <w:name w:val="WW8Num10z0"/>
    <w:rPr>
      <w:rFonts w:ascii="Wingdings" w:eastAsia="Times New Roman" w:hAnsi="Wingdings" w:cs="Times New Roman"/>
      <w:color w:val="auto"/>
    </w:rPr>
  </w:style>
  <w:style w:type="character" w:customStyle="1" w:styleId="WW8Num11z0">
    <w:name w:val="WW8Num11z0"/>
    <w:rPr>
      <w:rFonts w:ascii="Wingdings 2" w:hAnsi="Wingdings 2"/>
      <w:color w:val="00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2" w:hAnsi="Wingdings 2"/>
      <w:strike w:val="0"/>
      <w:dstrike w:val="0"/>
      <w:outline w:val="0"/>
      <w:shadow w:val="0"/>
      <w:emboss/>
      <w:color w:val="auto"/>
      <w:position w:val="0"/>
      <w:sz w:val="18"/>
      <w:szCs w:val="18"/>
      <w:vertAlign w:val="baseline"/>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sz w:val="16"/>
    </w:rPr>
  </w:style>
  <w:style w:type="character" w:customStyle="1" w:styleId="WW8Num14z0">
    <w:name w:val="WW8Num14z0"/>
    <w:rPr>
      <w:rFonts w:ascii="Wingdings" w:hAnsi="Wingdings"/>
      <w:strike w:val="0"/>
      <w:dstrike w:val="0"/>
      <w:outline w:val="0"/>
      <w:shadow w:val="0"/>
      <w:emboss/>
      <w:color w:val="000000"/>
      <w:position w:val="0"/>
      <w:sz w:val="18"/>
      <w:szCs w:val="18"/>
      <w:vertAlign w:val="baseline"/>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2" w:hAnsi="Wingdings 2"/>
      <w:color w:val="00000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strike w:val="0"/>
      <w:dstrike w:val="0"/>
      <w:outline w:val="0"/>
      <w:shadow w:val="0"/>
      <w:emboss/>
      <w:color w:val="000000"/>
      <w:position w:val="0"/>
      <w:sz w:val="18"/>
      <w:szCs w:val="18"/>
      <w:vertAlign w:val="baseline"/>
    </w:rPr>
  </w:style>
  <w:style w:type="character" w:customStyle="1" w:styleId="WW8Num18z1">
    <w:name w:val="WW8Num18z1"/>
    <w:rPr>
      <w:rFonts w:ascii="Wingdings 2" w:hAnsi="Wingdings 2"/>
      <w:strike w:val="0"/>
      <w:dstrike w:val="0"/>
      <w:outline w:val="0"/>
      <w:shadow w:val="0"/>
      <w:emboss/>
      <w:color w:val="000000"/>
      <w:position w:val="0"/>
      <w:sz w:val="18"/>
      <w:szCs w:val="18"/>
      <w:vertAlign w:val="baseline"/>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8z4">
    <w:name w:val="WW8Num18z4"/>
    <w:rPr>
      <w:rFonts w:ascii="Courier New" w:hAnsi="Courier New" w:cs="Courier New"/>
    </w:rPr>
  </w:style>
  <w:style w:type="character" w:customStyle="1" w:styleId="WW8Num19z0">
    <w:name w:val="WW8Num19z0"/>
    <w:rPr>
      <w:rFonts w:ascii="Wingdings 2" w:hAnsi="Wingdings 2"/>
      <w:color w:val="000000"/>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styleId="DefaultParagraphFont0">
    <w:name w:val="Default Paragraph Font"/>
    <w:semiHidden/>
  </w:style>
  <w:style w:type="character" w:styleId="Hyperlink">
    <w:name w:val="Hyperlink"/>
    <w:semiHidden/>
    <w:rPr>
      <w:color w:val="0000FF"/>
      <w:u w:val="single"/>
    </w:rPr>
  </w:style>
  <w:style w:type="character" w:styleId="PageNumber">
    <w:name w:val="page number"/>
    <w:basedOn w:val="DefaultParagraphFont0"/>
    <w:semiHidden/>
  </w:style>
  <w:style w:type="character" w:customStyle="1" w:styleId="condentbold1">
    <w:name w:val="condentbold1"/>
    <w:rPr>
      <w:rFonts w:ascii="Arial" w:hAnsi="Arial" w:cs="Arial"/>
      <w:b/>
      <w:bCs/>
      <w:strike w:val="0"/>
      <w:dstrike w:val="0"/>
      <w:color w:val="4C4C4C"/>
      <w:u w:val="none"/>
    </w:rPr>
  </w:style>
  <w:style w:type="character" w:styleId="CommentReference">
    <w:name w:val="annotation reference"/>
    <w:semiHidden/>
    <w:rPr>
      <w:sz w:val="16"/>
      <w:szCs w:val="16"/>
    </w:rPr>
  </w:style>
  <w:style w:type="character" w:customStyle="1" w:styleId="BodyTextIndentChar">
    <w:name w:val="Body Text Indent Char"/>
    <w:rPr>
      <w:sz w:val="22"/>
      <w:szCs w:val="24"/>
    </w:rPr>
  </w:style>
  <w:style w:type="character" w:customStyle="1" w:styleId="apple-style-span">
    <w:name w:val="apple-style-span"/>
    <w:basedOn w:val="DefaultParagraphFont0"/>
  </w:style>
  <w:style w:type="character" w:customStyle="1" w:styleId="apple-converted-space">
    <w:name w:val="apple-converted-space"/>
    <w:basedOn w:val="DefaultParagraphFont0"/>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Blockquote">
    <w:name w:val="Blockquote"/>
    <w:basedOn w:val="Normal"/>
    <w:pPr>
      <w:widowControl w:val="0"/>
      <w:spacing w:before="100" w:after="100"/>
      <w:ind w:left="360" w:right="360"/>
    </w:pPr>
  </w:style>
  <w:style w:type="paragraph" w:styleId="Title">
    <w:name w:val="Title"/>
    <w:basedOn w:val="Normal"/>
    <w:next w:val="Subtitle"/>
    <w:qFormat/>
    <w:pPr>
      <w:spacing w:after="60"/>
      <w:jc w:val="center"/>
    </w:pPr>
    <w:rPr>
      <w:rFonts w:ascii="Verdana" w:hAnsi="Verdana"/>
      <w:b/>
      <w:sz w:val="22"/>
    </w:rPr>
  </w:style>
  <w:style w:type="paragraph" w:styleId="Subtitle">
    <w:name w:val="Subtitle"/>
    <w:basedOn w:val="Heading"/>
    <w:next w:val="BodyText"/>
    <w:qFormat/>
    <w:pPr>
      <w:jc w:val="center"/>
    </w:pPr>
    <w:rPr>
      <w:i/>
      <w:iCs/>
    </w:rPr>
  </w:style>
  <w:style w:type="paragraph" w:styleId="BalloonText">
    <w:name w:val="Balloon Text"/>
    <w:basedOn w:val="Normal"/>
    <w:rPr>
      <w:rFonts w:ascii="Tahoma" w:hAnsi="Tahoma" w:cs="Tahoma"/>
      <w:sz w:val="16"/>
      <w:szCs w:val="16"/>
    </w:rPr>
  </w:style>
  <w:style w:type="paragraph" w:styleId="NormalWeb">
    <w:name w:val="Normal (Web)"/>
    <w:basedOn w:val="Normal"/>
    <w:semiHidden/>
    <w:pPr>
      <w:spacing w:before="280" w:after="280"/>
    </w:pPr>
    <w:rPr>
      <w:rFonts w:ascii="Arial Unicode MS" w:eastAsia="Arial Unicode MS" w:hAnsi="Arial Unicode MS" w:cs="Arial Unicode MS"/>
    </w:rPr>
  </w:style>
  <w:style w:type="paragraph" w:styleId="Footer">
    <w:name w:val="footer"/>
    <w:basedOn w:val="Normal"/>
    <w:semiHidden/>
    <w:pPr>
      <w:tabs>
        <w:tab w:val="center" w:pos="4320"/>
        <w:tab w:val="right" w:pos="8640"/>
      </w:tabs>
    </w:pPr>
  </w:style>
  <w:style w:type="paragraph" w:customStyle="1" w:styleId="CharCharChar">
    <w:name w:val=" Char Char Char"/>
    <w:basedOn w:val="Normal"/>
    <w:pPr>
      <w:spacing w:before="60" w:after="160" w:line="240" w:lineRule="exact"/>
    </w:pPr>
    <w:rPr>
      <w:rFonts w:ascii="Verdana" w:hAnsi="Verdana" w:cs="Arial"/>
      <w:color w:val="FF00FF"/>
      <w:sz w:val="20"/>
      <w:lang w:val="en-GB"/>
    </w:rPr>
  </w:style>
  <w:style w:type="paragraph" w:styleId="CommentText">
    <w:name w:val="annotation text"/>
    <w:basedOn w:val="Normal"/>
    <w:semiHidden/>
    <w:rPr>
      <w:sz w:val="20"/>
      <w:szCs w:val="20"/>
    </w:rPr>
  </w:style>
  <w:style w:type="paragraph" w:styleId="CommentSubject">
    <w:name w:val="annotation subject"/>
    <w:basedOn w:val="CommentText"/>
    <w:next w:val="CommentText"/>
    <w:rPr>
      <w:b/>
      <w:bCs/>
    </w:rPr>
  </w:style>
  <w:style w:type="paragraph" w:styleId="BodyTextIndent">
    <w:name w:val="Body Text Indent"/>
    <w:basedOn w:val="Normal"/>
    <w:semiHidden/>
    <w:pPr>
      <w:ind w:left="2280"/>
      <w:jc w:val="both"/>
    </w:pPr>
    <w:rPr>
      <w:sz w:val="22"/>
    </w:rPr>
  </w:style>
  <w:style w:type="paragraph" w:customStyle="1" w:styleId="Framecontents">
    <w:name w:val="Frame contents"/>
    <w:basedOn w:val="BodyText"/>
  </w:style>
  <w:style w:type="paragraph" w:styleId="Header">
    <w:name w:val="header"/>
    <w:basedOn w:val="Normal"/>
    <w:semiHidden/>
    <w:pPr>
      <w:suppressLineNumbers/>
      <w:tabs>
        <w:tab w:val="center" w:pos="4986"/>
        <w:tab w:val="right" w:pos="9972"/>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Deepak Resume</vt:lpstr>
    </vt:vector>
  </TitlesOfParts>
  <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Deepak Resume</dc:title>
  <dc:creator>Deepak Dubey</dc:creator>
  <cp:lastModifiedBy>laitkor</cp:lastModifiedBy>
  <cp:revision>2</cp:revision>
  <cp:lastPrinted>2007-01-24T11:18:00Z</cp:lastPrinted>
  <dcterms:created xsi:type="dcterms:W3CDTF">2013-11-04T06:03:00Z</dcterms:created>
  <dcterms:modified xsi:type="dcterms:W3CDTF">2013-11-04T06:03:00Z</dcterms:modified>
</cp:coreProperties>
</file>